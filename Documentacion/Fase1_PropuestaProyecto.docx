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7E1C" w:rsidRPr="00F66006" w:rsidRDefault="00167E1C" w:rsidP="007E37EA">
      <w:pPr>
        <w:pStyle w:val="Ttulo1"/>
        <w:rPr>
          <w:rStyle w:val="Referenciasutil"/>
          <w:rFonts w:ascii="Lao UI" w:hAnsi="Lao UI" w:cs="Lao UI"/>
          <w:smallCaps w:val="0"/>
          <w:color w:val="auto"/>
          <w:sz w:val="24"/>
          <w:szCs w:val="24"/>
        </w:rPr>
      </w:pPr>
      <w:r w:rsidRPr="00F66006">
        <w:rPr>
          <w:rStyle w:val="Referenciasutil"/>
          <w:rFonts w:ascii="Lao UI" w:hAnsi="Lao UI" w:cs="Lao UI"/>
          <w:noProof/>
          <w:color w:val="auto"/>
          <w:sz w:val="24"/>
          <w:szCs w:val="24"/>
          <w:lang w:eastAsia="es-GT"/>
        </w:rPr>
        <w:drawing>
          <wp:anchor distT="0" distB="0" distL="114300" distR="114300" simplePos="0" relativeHeight="251659264" behindDoc="0" locked="0" layoutInCell="1" allowOverlap="1">
            <wp:simplePos x="0" y="0"/>
            <wp:positionH relativeFrom="margin">
              <wp:posOffset>4324577</wp:posOffset>
            </wp:positionH>
            <wp:positionV relativeFrom="paragraph">
              <wp:posOffset>-4445</wp:posOffset>
            </wp:positionV>
            <wp:extent cx="1491374" cy="1323975"/>
            <wp:effectExtent l="0" t="0" r="0" b="0"/>
            <wp:wrapNone/>
            <wp:docPr id="2" name="Imagen 1" descr="E:\UMG-1490\UMG\logoU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MG-1490\UMG\logoUM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93983" cy="1326291"/>
                    </a:xfrm>
                    <a:prstGeom prst="rect">
                      <a:avLst/>
                    </a:prstGeom>
                    <a:noFill/>
                    <a:ln>
                      <a:noFill/>
                    </a:ln>
                  </pic:spPr>
                </pic:pic>
              </a:graphicData>
            </a:graphic>
          </wp:anchor>
        </w:drawing>
      </w:r>
      <w:r w:rsidRPr="00F66006">
        <w:rPr>
          <w:rFonts w:ascii="Lao UI" w:hAnsi="Lao UI" w:cs="Lao UI"/>
          <w:color w:val="auto"/>
          <w:sz w:val="24"/>
          <w:szCs w:val="24"/>
        </w:rPr>
        <w:t>Universidad Mariano Gálvez de Guatemala</w:t>
      </w:r>
      <w:r w:rsidR="007E37EA" w:rsidRPr="00F66006">
        <w:rPr>
          <w:rFonts w:ascii="Lao UI" w:hAnsi="Lao UI" w:cs="Lao UI"/>
          <w:color w:val="auto"/>
          <w:sz w:val="24"/>
          <w:szCs w:val="24"/>
        </w:rPr>
        <w:t xml:space="preserve"> </w:t>
      </w:r>
      <w:r w:rsidRPr="00F66006">
        <w:rPr>
          <w:rFonts w:ascii="Lao UI" w:hAnsi="Lao UI" w:cs="Lao UI"/>
          <w:color w:val="auto"/>
          <w:sz w:val="24"/>
          <w:szCs w:val="24"/>
        </w:rPr>
        <w:t>Campus Quetzaltenango</w:t>
      </w:r>
    </w:p>
    <w:p w:rsidR="007E37EA" w:rsidRPr="00F66006" w:rsidRDefault="007E37EA" w:rsidP="00167E1C">
      <w:pPr>
        <w:autoSpaceDE w:val="0"/>
        <w:autoSpaceDN w:val="0"/>
        <w:adjustRightInd w:val="0"/>
        <w:rPr>
          <w:rStyle w:val="Referenciasutil"/>
          <w:rFonts w:ascii="Lao UI" w:hAnsi="Lao UI" w:cs="Lao UI"/>
          <w:color w:val="auto"/>
          <w:sz w:val="24"/>
          <w:szCs w:val="24"/>
        </w:rPr>
      </w:pPr>
    </w:p>
    <w:p w:rsidR="00167E1C" w:rsidRPr="00F66006" w:rsidRDefault="00167E1C" w:rsidP="00167E1C">
      <w:pPr>
        <w:autoSpaceDE w:val="0"/>
        <w:autoSpaceDN w:val="0"/>
        <w:adjustRightInd w:val="0"/>
        <w:rPr>
          <w:rStyle w:val="Referenciasutil"/>
          <w:rFonts w:ascii="Lao UI" w:hAnsi="Lao UI" w:cs="Lao UI"/>
          <w:color w:val="auto"/>
          <w:sz w:val="24"/>
          <w:szCs w:val="24"/>
        </w:rPr>
      </w:pPr>
      <w:r w:rsidRPr="00F66006">
        <w:rPr>
          <w:rStyle w:val="Referenciasutil"/>
          <w:rFonts w:ascii="Lao UI" w:hAnsi="Lao UI" w:cs="Lao UI"/>
          <w:color w:val="auto"/>
          <w:sz w:val="24"/>
          <w:szCs w:val="24"/>
        </w:rPr>
        <w:t>Facultad de Ingeniería en Sistemas</w:t>
      </w:r>
    </w:p>
    <w:p w:rsidR="00167E1C" w:rsidRPr="00F66006" w:rsidRDefault="00167E1C" w:rsidP="00167E1C">
      <w:pPr>
        <w:autoSpaceDE w:val="0"/>
        <w:autoSpaceDN w:val="0"/>
        <w:adjustRightInd w:val="0"/>
        <w:rPr>
          <w:rStyle w:val="Referenciasutil"/>
          <w:rFonts w:ascii="Lao UI" w:hAnsi="Lao UI" w:cs="Lao UI"/>
          <w:color w:val="auto"/>
          <w:sz w:val="24"/>
          <w:szCs w:val="24"/>
        </w:rPr>
      </w:pPr>
      <w:r w:rsidRPr="00F66006">
        <w:rPr>
          <w:rStyle w:val="Referenciasutil"/>
          <w:rFonts w:ascii="Lao UI" w:hAnsi="Lao UI" w:cs="Lao UI"/>
          <w:color w:val="auto"/>
          <w:sz w:val="24"/>
          <w:szCs w:val="24"/>
        </w:rPr>
        <w:t>Ing. Iván De León</w:t>
      </w:r>
    </w:p>
    <w:p w:rsidR="00167E1C" w:rsidRPr="00F66006" w:rsidRDefault="00167E1C" w:rsidP="00167E1C">
      <w:pPr>
        <w:rPr>
          <w:rStyle w:val="Referenciasutil"/>
          <w:rFonts w:ascii="Lao UI" w:hAnsi="Lao UI" w:cs="Lao UI"/>
          <w:color w:val="auto"/>
          <w:sz w:val="24"/>
          <w:szCs w:val="24"/>
        </w:rPr>
      </w:pPr>
      <w:r w:rsidRPr="00F66006">
        <w:rPr>
          <w:rStyle w:val="Referenciasutil"/>
          <w:rFonts w:ascii="Lao UI" w:hAnsi="Lao UI" w:cs="Lao UI"/>
          <w:color w:val="auto"/>
          <w:sz w:val="24"/>
          <w:szCs w:val="24"/>
        </w:rPr>
        <w:t xml:space="preserve">Curso de </w:t>
      </w:r>
      <w:r w:rsidR="007E37EA" w:rsidRPr="00F66006">
        <w:rPr>
          <w:rStyle w:val="Referenciasutil"/>
          <w:rFonts w:ascii="Lao UI" w:hAnsi="Lao UI" w:cs="Lao UI"/>
          <w:color w:val="auto"/>
          <w:sz w:val="24"/>
          <w:szCs w:val="24"/>
        </w:rPr>
        <w:t>Bases de Datos</w:t>
      </w:r>
    </w:p>
    <w:p w:rsidR="00167E1C" w:rsidRPr="00F66006" w:rsidRDefault="00167E1C" w:rsidP="00167E1C">
      <w:pPr>
        <w:tabs>
          <w:tab w:val="left" w:pos="8115"/>
        </w:tabs>
        <w:rPr>
          <w:rStyle w:val="Referenciasutil"/>
          <w:rFonts w:ascii="Lao UI" w:hAnsi="Lao UI" w:cs="Lao UI"/>
          <w:color w:val="auto"/>
          <w:sz w:val="24"/>
          <w:szCs w:val="24"/>
        </w:rPr>
      </w:pPr>
      <w:r w:rsidRPr="00F66006">
        <w:rPr>
          <w:rStyle w:val="Referenciasutil"/>
          <w:rFonts w:ascii="Lao UI" w:hAnsi="Lao UI" w:cs="Lao UI"/>
          <w:color w:val="auto"/>
          <w:sz w:val="24"/>
          <w:szCs w:val="24"/>
        </w:rPr>
        <w:t>Plan Diario</w:t>
      </w:r>
      <w:r w:rsidRPr="00F66006">
        <w:rPr>
          <w:rStyle w:val="Referenciasutil"/>
          <w:rFonts w:ascii="Lao UI" w:hAnsi="Lao UI" w:cs="Lao UI"/>
          <w:color w:val="auto"/>
          <w:sz w:val="24"/>
          <w:szCs w:val="24"/>
        </w:rPr>
        <w:tab/>
      </w:r>
    </w:p>
    <w:p w:rsidR="00167E1C" w:rsidRPr="00F66006" w:rsidRDefault="00167E1C" w:rsidP="00167E1C">
      <w:pPr>
        <w:rPr>
          <w:rStyle w:val="Referenciasutil"/>
          <w:rFonts w:ascii="Lao UI" w:hAnsi="Lao UI" w:cs="Lao UI"/>
          <w:color w:val="auto"/>
          <w:sz w:val="24"/>
          <w:szCs w:val="24"/>
        </w:rPr>
      </w:pPr>
      <w:r w:rsidRPr="00F66006">
        <w:rPr>
          <w:rStyle w:val="Referenciasutil"/>
          <w:rFonts w:ascii="Lao UI" w:hAnsi="Lao UI" w:cs="Lao UI"/>
          <w:color w:val="auto"/>
          <w:sz w:val="24"/>
          <w:szCs w:val="24"/>
        </w:rPr>
        <w:t>Sección: A</w:t>
      </w:r>
    </w:p>
    <w:p w:rsidR="00167E1C" w:rsidRPr="00F66006" w:rsidRDefault="00167E1C" w:rsidP="00167E1C">
      <w:pPr>
        <w:rPr>
          <w:rStyle w:val="Referenciasutil"/>
          <w:rFonts w:ascii="Lao UI" w:hAnsi="Lao UI" w:cs="Lao UI"/>
          <w:color w:val="auto"/>
          <w:sz w:val="24"/>
          <w:szCs w:val="24"/>
        </w:rPr>
      </w:pPr>
    </w:p>
    <w:p w:rsidR="00167E1C" w:rsidRPr="00F66006" w:rsidRDefault="00167E1C" w:rsidP="00167E1C">
      <w:pPr>
        <w:rPr>
          <w:rFonts w:ascii="Lao UI" w:hAnsi="Lao UI" w:cs="Lao UI"/>
          <w:sz w:val="24"/>
          <w:szCs w:val="24"/>
        </w:rPr>
      </w:pPr>
    </w:p>
    <w:p w:rsidR="00167E1C" w:rsidRPr="00F66006" w:rsidRDefault="00E80D52" w:rsidP="007E37EA">
      <w:pPr>
        <w:pStyle w:val="Citadestacada"/>
        <w:pBdr>
          <w:top w:val="single" w:sz="4" w:space="30" w:color="4F81BD" w:themeColor="accent1"/>
        </w:pBdr>
        <w:rPr>
          <w:rFonts w:ascii="Lao UI" w:hAnsi="Lao UI" w:cs="Lao UI"/>
          <w:b/>
          <w:i w:val="0"/>
          <w:color w:val="auto"/>
          <w:sz w:val="24"/>
          <w:szCs w:val="24"/>
          <w:lang w:val="es-US"/>
        </w:rPr>
      </w:pPr>
      <w:r w:rsidRPr="00F66006">
        <w:rPr>
          <w:rFonts w:ascii="Lao UI" w:hAnsi="Lao UI" w:cs="Lao UI"/>
          <w:i w:val="0"/>
          <w:color w:val="auto"/>
          <w:sz w:val="24"/>
          <w:szCs w:val="24"/>
          <w:lang w:val="es-US"/>
        </w:rPr>
        <w:t xml:space="preserve"> </w:t>
      </w:r>
      <w:r w:rsidRPr="00F66006">
        <w:rPr>
          <w:rFonts w:ascii="Lao UI" w:hAnsi="Lao UI" w:cs="Lao UI"/>
          <w:b/>
          <w:i w:val="0"/>
          <w:color w:val="auto"/>
          <w:sz w:val="24"/>
          <w:szCs w:val="24"/>
          <w:lang w:val="es-US"/>
        </w:rPr>
        <w:t>FASE 1: PROPUESTA DE PROYECTO.</w:t>
      </w:r>
    </w:p>
    <w:p w:rsidR="007E37EA" w:rsidRPr="00F66006" w:rsidRDefault="007E37EA" w:rsidP="007E37EA">
      <w:pPr>
        <w:rPr>
          <w:rFonts w:ascii="Lao UI" w:hAnsi="Lao UI" w:cs="Lao UI"/>
          <w:sz w:val="24"/>
          <w:szCs w:val="24"/>
          <w:lang w:val="es-US"/>
        </w:rPr>
      </w:pPr>
    </w:p>
    <w:p w:rsidR="00167E1C" w:rsidRPr="00F66006" w:rsidRDefault="00167E1C" w:rsidP="00167E1C">
      <w:pPr>
        <w:jc w:val="center"/>
        <w:rPr>
          <w:rFonts w:ascii="Lao UI" w:hAnsi="Lao UI" w:cs="Lao UI"/>
          <w:sz w:val="24"/>
          <w:szCs w:val="24"/>
        </w:rPr>
      </w:pPr>
    </w:p>
    <w:p w:rsidR="00167E1C" w:rsidRPr="00F66006" w:rsidRDefault="00167E1C" w:rsidP="00167E1C">
      <w:pPr>
        <w:jc w:val="center"/>
        <w:rPr>
          <w:rFonts w:ascii="Lao UI" w:hAnsi="Lao UI" w:cs="Lao UI"/>
          <w:sz w:val="24"/>
          <w:szCs w:val="24"/>
        </w:rPr>
      </w:pPr>
    </w:p>
    <w:p w:rsidR="00167E1C" w:rsidRPr="00F66006" w:rsidRDefault="00167E1C" w:rsidP="00167E1C">
      <w:pPr>
        <w:rPr>
          <w:rStyle w:val="Referenciasutil"/>
          <w:rFonts w:ascii="Lao UI" w:hAnsi="Lao UI" w:cs="Lao UI"/>
          <w:b/>
          <w:color w:val="auto"/>
          <w:sz w:val="24"/>
          <w:szCs w:val="24"/>
        </w:rPr>
      </w:pPr>
      <w:r w:rsidRPr="00F66006">
        <w:rPr>
          <w:rStyle w:val="Referenciasutil"/>
          <w:rFonts w:ascii="Lao UI" w:hAnsi="Lao UI" w:cs="Lao UI"/>
          <w:b/>
          <w:color w:val="auto"/>
          <w:sz w:val="24"/>
          <w:szCs w:val="24"/>
        </w:rPr>
        <w:t>Integrantes del Grupo:</w:t>
      </w:r>
    </w:p>
    <w:p w:rsidR="00167E1C" w:rsidRPr="00F66006" w:rsidRDefault="004753B4" w:rsidP="00167E1C">
      <w:pPr>
        <w:rPr>
          <w:rStyle w:val="Referenciasutil"/>
          <w:rFonts w:ascii="Lao UI" w:hAnsi="Lao UI" w:cs="Lao UI"/>
          <w:color w:val="auto"/>
          <w:sz w:val="24"/>
          <w:szCs w:val="24"/>
        </w:rPr>
      </w:pPr>
      <w:r w:rsidRPr="00F66006">
        <w:rPr>
          <w:rStyle w:val="Referenciasutil"/>
          <w:rFonts w:ascii="Lao UI" w:hAnsi="Lao UI" w:cs="Lao UI"/>
          <w:color w:val="auto"/>
          <w:sz w:val="24"/>
          <w:szCs w:val="24"/>
        </w:rPr>
        <w:t xml:space="preserve">Moisés </w:t>
      </w:r>
      <w:r w:rsidR="00167E1C" w:rsidRPr="00F66006">
        <w:rPr>
          <w:rStyle w:val="Referenciasutil"/>
          <w:rFonts w:ascii="Lao UI" w:hAnsi="Lao UI" w:cs="Lao UI"/>
          <w:color w:val="auto"/>
          <w:sz w:val="24"/>
          <w:szCs w:val="24"/>
        </w:rPr>
        <w:t xml:space="preserve">Edyn Tzunún </w:t>
      </w:r>
      <w:r w:rsidR="00E80D52" w:rsidRPr="00F66006">
        <w:rPr>
          <w:rStyle w:val="Referenciasutil"/>
          <w:rFonts w:ascii="Lao UI" w:hAnsi="Lao UI" w:cs="Lao UI"/>
          <w:color w:val="auto"/>
          <w:sz w:val="24"/>
          <w:szCs w:val="24"/>
        </w:rPr>
        <w:tab/>
      </w:r>
      <w:r w:rsidR="00167E1C" w:rsidRPr="00F66006">
        <w:rPr>
          <w:rStyle w:val="Referenciasutil"/>
          <w:rFonts w:ascii="Lao UI" w:hAnsi="Lao UI" w:cs="Lao UI"/>
          <w:color w:val="auto"/>
          <w:sz w:val="24"/>
          <w:szCs w:val="24"/>
        </w:rPr>
        <w:t>1490-09-8797</w:t>
      </w:r>
    </w:p>
    <w:p w:rsidR="00167E1C" w:rsidRPr="00F66006" w:rsidRDefault="00167E1C" w:rsidP="00167E1C">
      <w:pPr>
        <w:rPr>
          <w:rStyle w:val="Referenciasutil"/>
          <w:rFonts w:ascii="Lao UI" w:hAnsi="Lao UI" w:cs="Lao UI"/>
          <w:color w:val="auto"/>
          <w:sz w:val="24"/>
          <w:szCs w:val="24"/>
        </w:rPr>
      </w:pPr>
      <w:r w:rsidRPr="00F66006">
        <w:rPr>
          <w:rStyle w:val="Referenciasutil"/>
          <w:rFonts w:ascii="Lao UI" w:hAnsi="Lao UI" w:cs="Lao UI"/>
          <w:color w:val="auto"/>
          <w:sz w:val="24"/>
          <w:szCs w:val="24"/>
        </w:rPr>
        <w:t xml:space="preserve">Mayra </w:t>
      </w:r>
      <w:r w:rsidR="004753B4" w:rsidRPr="00F66006">
        <w:rPr>
          <w:rStyle w:val="Referenciasutil"/>
          <w:rFonts w:ascii="Lao UI" w:hAnsi="Lao UI" w:cs="Lao UI"/>
          <w:color w:val="auto"/>
          <w:sz w:val="24"/>
          <w:szCs w:val="24"/>
        </w:rPr>
        <w:t xml:space="preserve">Consuelo </w:t>
      </w:r>
      <w:r w:rsidRPr="00F66006">
        <w:rPr>
          <w:rStyle w:val="Referenciasutil"/>
          <w:rFonts w:ascii="Lao UI" w:hAnsi="Lao UI" w:cs="Lao UI"/>
          <w:color w:val="auto"/>
          <w:sz w:val="24"/>
          <w:szCs w:val="24"/>
        </w:rPr>
        <w:t xml:space="preserve">Castillo </w:t>
      </w:r>
      <w:r w:rsidR="00E80D52" w:rsidRPr="00F66006">
        <w:rPr>
          <w:rStyle w:val="Referenciasutil"/>
          <w:rFonts w:ascii="Lao UI" w:hAnsi="Lao UI" w:cs="Lao UI"/>
          <w:color w:val="auto"/>
          <w:sz w:val="24"/>
          <w:szCs w:val="24"/>
        </w:rPr>
        <w:tab/>
      </w:r>
      <w:r w:rsidRPr="00F66006">
        <w:rPr>
          <w:rStyle w:val="Referenciasutil"/>
          <w:rFonts w:ascii="Lao UI" w:hAnsi="Lao UI" w:cs="Lao UI"/>
          <w:color w:val="auto"/>
          <w:sz w:val="24"/>
          <w:szCs w:val="24"/>
        </w:rPr>
        <w:t>2690-09-3989</w:t>
      </w:r>
    </w:p>
    <w:p w:rsidR="00E80D52" w:rsidRPr="00F66006" w:rsidRDefault="00E80D52" w:rsidP="00167E1C">
      <w:pPr>
        <w:rPr>
          <w:rStyle w:val="Referenciasutil"/>
          <w:rFonts w:ascii="Lao UI" w:hAnsi="Lao UI" w:cs="Lao UI"/>
          <w:color w:val="auto"/>
          <w:sz w:val="24"/>
          <w:szCs w:val="24"/>
        </w:rPr>
      </w:pPr>
    </w:p>
    <w:p w:rsidR="00167E1C" w:rsidRPr="00F66006" w:rsidRDefault="00167E1C" w:rsidP="00167E1C">
      <w:pPr>
        <w:rPr>
          <w:rStyle w:val="Referenciasutil"/>
          <w:rFonts w:ascii="Lao UI" w:hAnsi="Lao UI" w:cs="Lao UI"/>
          <w:color w:val="auto"/>
          <w:sz w:val="24"/>
          <w:szCs w:val="24"/>
        </w:rPr>
      </w:pPr>
    </w:p>
    <w:p w:rsidR="00E80D52" w:rsidRPr="00F66006" w:rsidRDefault="00E80D52" w:rsidP="00167E1C">
      <w:pPr>
        <w:rPr>
          <w:rStyle w:val="Referenciasutil"/>
          <w:rFonts w:ascii="Lao UI" w:hAnsi="Lao UI" w:cs="Lao UI"/>
          <w:color w:val="auto"/>
          <w:sz w:val="24"/>
          <w:szCs w:val="24"/>
        </w:rPr>
      </w:pPr>
    </w:p>
    <w:p w:rsidR="00167E1C" w:rsidRPr="00F66006" w:rsidRDefault="00167E1C" w:rsidP="00167E1C">
      <w:pPr>
        <w:jc w:val="center"/>
        <w:rPr>
          <w:rStyle w:val="Referenciasutil"/>
          <w:rFonts w:ascii="Lao UI" w:hAnsi="Lao UI" w:cs="Lao UI"/>
          <w:color w:val="auto"/>
          <w:sz w:val="24"/>
          <w:szCs w:val="24"/>
        </w:rPr>
      </w:pPr>
      <w:r w:rsidRPr="00F66006">
        <w:rPr>
          <w:rStyle w:val="Referenciasutil"/>
          <w:rFonts w:ascii="Lao UI" w:hAnsi="Lao UI" w:cs="Lao UI"/>
          <w:color w:val="auto"/>
          <w:sz w:val="24"/>
          <w:szCs w:val="24"/>
        </w:rPr>
        <w:t xml:space="preserve">Quetzaltenango, </w:t>
      </w:r>
      <w:r w:rsidR="007E37EA" w:rsidRPr="00F66006">
        <w:rPr>
          <w:rStyle w:val="Referenciasutil"/>
          <w:rFonts w:ascii="Lao UI" w:hAnsi="Lao UI" w:cs="Lao UI"/>
          <w:color w:val="auto"/>
          <w:sz w:val="24"/>
          <w:szCs w:val="24"/>
        </w:rPr>
        <w:t xml:space="preserve"> agosto </w:t>
      </w:r>
      <w:r w:rsidRPr="00F66006">
        <w:rPr>
          <w:rStyle w:val="Referenciasutil"/>
          <w:rFonts w:ascii="Lao UI" w:hAnsi="Lao UI" w:cs="Lao UI"/>
          <w:color w:val="auto"/>
          <w:sz w:val="24"/>
          <w:szCs w:val="24"/>
        </w:rPr>
        <w:t>de  2,014</w:t>
      </w:r>
    </w:p>
    <w:p w:rsidR="007E37EA" w:rsidRPr="00F66006" w:rsidRDefault="007E37EA" w:rsidP="00167E1C">
      <w:pPr>
        <w:jc w:val="center"/>
        <w:rPr>
          <w:rStyle w:val="Referenciasutil"/>
          <w:rFonts w:ascii="Lao UI" w:hAnsi="Lao UI" w:cs="Lao UI"/>
          <w:color w:val="auto"/>
          <w:sz w:val="24"/>
          <w:szCs w:val="24"/>
        </w:rPr>
      </w:pPr>
    </w:p>
    <w:p w:rsidR="007E37EA" w:rsidRPr="00F66006" w:rsidRDefault="007E37EA" w:rsidP="00167E1C">
      <w:pPr>
        <w:jc w:val="center"/>
        <w:rPr>
          <w:rStyle w:val="Referenciasutil"/>
          <w:rFonts w:ascii="Lao UI" w:hAnsi="Lao UI" w:cs="Lao UI"/>
          <w:color w:val="auto"/>
          <w:sz w:val="24"/>
          <w:szCs w:val="24"/>
        </w:rPr>
      </w:pPr>
    </w:p>
    <w:p w:rsidR="007E37EA" w:rsidRPr="00F66006" w:rsidRDefault="007E37EA" w:rsidP="00167E1C">
      <w:pPr>
        <w:jc w:val="center"/>
        <w:rPr>
          <w:rStyle w:val="Referenciasutil"/>
          <w:rFonts w:ascii="Lao UI" w:hAnsi="Lao UI" w:cs="Lao UI"/>
          <w:color w:val="auto"/>
          <w:sz w:val="24"/>
          <w:szCs w:val="24"/>
        </w:rPr>
      </w:pPr>
    </w:p>
    <w:p w:rsidR="007E37EA" w:rsidRPr="00F66006" w:rsidRDefault="007E37EA" w:rsidP="00167E1C">
      <w:pPr>
        <w:jc w:val="center"/>
        <w:rPr>
          <w:rStyle w:val="Referenciasutil"/>
          <w:rFonts w:ascii="Lao UI" w:hAnsi="Lao UI" w:cs="Lao UI"/>
          <w:color w:val="auto"/>
          <w:sz w:val="24"/>
          <w:szCs w:val="24"/>
        </w:rPr>
      </w:pPr>
    </w:p>
    <w:p w:rsidR="007E37EA" w:rsidRPr="00F66006" w:rsidRDefault="007E37EA" w:rsidP="00167E1C">
      <w:pPr>
        <w:jc w:val="center"/>
        <w:rPr>
          <w:rStyle w:val="Referenciasutil"/>
          <w:rFonts w:ascii="Lao UI" w:hAnsi="Lao UI" w:cs="Lao UI"/>
          <w:color w:val="auto"/>
          <w:sz w:val="24"/>
          <w:szCs w:val="24"/>
        </w:rPr>
      </w:pPr>
    </w:p>
    <w:p w:rsidR="007E37EA" w:rsidRPr="00F66006" w:rsidRDefault="007E37EA" w:rsidP="0029695C">
      <w:pPr>
        <w:pStyle w:val="Puesto"/>
        <w:rPr>
          <w:rFonts w:ascii="Lao UI" w:hAnsi="Lao UI" w:cs="Lao UI"/>
          <w:sz w:val="24"/>
          <w:szCs w:val="24"/>
          <w:u w:val="double"/>
        </w:rPr>
      </w:pPr>
    </w:p>
    <w:p w:rsidR="0029695C" w:rsidRPr="00AC2C0C" w:rsidRDefault="0029695C" w:rsidP="0029695C">
      <w:pPr>
        <w:pStyle w:val="Puesto"/>
        <w:rPr>
          <w:rFonts w:ascii="Lao UI" w:hAnsi="Lao UI" w:cs="Lao UI"/>
          <w:color w:val="00B0F0"/>
          <w:sz w:val="36"/>
          <w:szCs w:val="24"/>
        </w:rPr>
      </w:pPr>
      <w:r w:rsidRPr="00AC2C0C">
        <w:rPr>
          <w:rFonts w:ascii="Lao UI" w:hAnsi="Lao UI" w:cs="Lao UI"/>
          <w:color w:val="00B0F0"/>
          <w:sz w:val="36"/>
          <w:szCs w:val="24"/>
        </w:rPr>
        <w:t>Fase 1.</w:t>
      </w:r>
    </w:p>
    <w:p w:rsidR="00DB78CF" w:rsidRPr="00F66006" w:rsidRDefault="00DB78CF" w:rsidP="00DB78CF">
      <w:pPr>
        <w:rPr>
          <w:rFonts w:ascii="Lao UI" w:hAnsi="Lao UI" w:cs="Lao UI"/>
          <w:sz w:val="24"/>
          <w:szCs w:val="24"/>
        </w:rPr>
      </w:pPr>
    </w:p>
    <w:p w:rsidR="00B1290F" w:rsidRPr="00F66006" w:rsidRDefault="00B1290F" w:rsidP="00B1290F">
      <w:pPr>
        <w:jc w:val="center"/>
        <w:rPr>
          <w:rFonts w:ascii="Lao UI" w:hAnsi="Lao UI" w:cs="Lao UI"/>
          <w:sz w:val="24"/>
          <w:szCs w:val="24"/>
        </w:rPr>
      </w:pPr>
    </w:p>
    <w:p w:rsidR="00B1290F" w:rsidRPr="00F66006" w:rsidRDefault="00B1290F" w:rsidP="00B1290F">
      <w:pPr>
        <w:jc w:val="center"/>
        <w:rPr>
          <w:rFonts w:ascii="Lao UI" w:hAnsi="Lao UI" w:cs="Lao UI"/>
          <w:sz w:val="24"/>
          <w:szCs w:val="24"/>
        </w:rPr>
      </w:pPr>
    </w:p>
    <w:p w:rsidR="00DB78CF" w:rsidRPr="00F66006" w:rsidRDefault="00DB78CF" w:rsidP="00B1290F">
      <w:pPr>
        <w:jc w:val="center"/>
        <w:rPr>
          <w:rFonts w:ascii="Lao UI" w:hAnsi="Lao UI" w:cs="Lao UI"/>
          <w:sz w:val="24"/>
          <w:szCs w:val="24"/>
        </w:rPr>
      </w:pPr>
    </w:p>
    <w:p w:rsidR="00B1290F" w:rsidRPr="00F66006" w:rsidRDefault="008B5E96" w:rsidP="00B1290F">
      <w:pPr>
        <w:pStyle w:val="Ttulo1"/>
        <w:jc w:val="center"/>
        <w:rPr>
          <w:rStyle w:val="nfasis"/>
          <w:rFonts w:ascii="Lao UI" w:hAnsi="Lao UI" w:cs="Lao UI"/>
          <w:i w:val="0"/>
          <w:color w:val="auto"/>
          <w:sz w:val="24"/>
          <w:szCs w:val="24"/>
        </w:rPr>
      </w:pPr>
      <w:r w:rsidRPr="00F66006">
        <w:rPr>
          <w:rStyle w:val="nfasis"/>
          <w:rFonts w:ascii="Lao UI" w:hAnsi="Lao UI" w:cs="Lao UI"/>
          <w:i w:val="0"/>
          <w:color w:val="auto"/>
          <w:sz w:val="24"/>
          <w:szCs w:val="24"/>
        </w:rPr>
        <w:t>INTRODUCCIÓN</w:t>
      </w:r>
    </w:p>
    <w:p w:rsidR="008B5E96" w:rsidRPr="00F66006" w:rsidRDefault="008B5E96" w:rsidP="008B5E96">
      <w:pPr>
        <w:jc w:val="both"/>
        <w:rPr>
          <w:rFonts w:ascii="Lao UI" w:hAnsi="Lao UI" w:cs="Lao UI"/>
          <w:sz w:val="24"/>
          <w:szCs w:val="24"/>
        </w:rPr>
      </w:pPr>
    </w:p>
    <w:p w:rsidR="008B5E96" w:rsidRPr="00F66006" w:rsidRDefault="008B5E96" w:rsidP="008B5E96">
      <w:pPr>
        <w:jc w:val="both"/>
        <w:rPr>
          <w:rFonts w:ascii="Lao UI" w:hAnsi="Lao UI" w:cs="Lao UI"/>
          <w:sz w:val="24"/>
          <w:szCs w:val="24"/>
        </w:rPr>
      </w:pPr>
      <w:r w:rsidRPr="00F66006">
        <w:rPr>
          <w:rFonts w:ascii="Lao UI" w:hAnsi="Lao UI" w:cs="Lao UI"/>
          <w:sz w:val="24"/>
          <w:szCs w:val="24"/>
        </w:rPr>
        <w:t>El presente proyecto t</w:t>
      </w:r>
      <w:r w:rsidR="00511F99">
        <w:rPr>
          <w:rFonts w:ascii="Lao UI" w:hAnsi="Lao UI" w:cs="Lao UI"/>
          <w:sz w:val="24"/>
          <w:szCs w:val="24"/>
        </w:rPr>
        <w:t>iene como finalidad dotar a la Institución E</w:t>
      </w:r>
      <w:r w:rsidRPr="00F66006">
        <w:rPr>
          <w:rFonts w:ascii="Lao UI" w:hAnsi="Lao UI" w:cs="Lao UI"/>
          <w:sz w:val="24"/>
          <w:szCs w:val="24"/>
        </w:rPr>
        <w:t>ducativa Colegio El Redentor  de una aplicación web que permita gestionar y administrar la información manejada dentro de ella.</w:t>
      </w:r>
    </w:p>
    <w:p w:rsidR="008B5E96" w:rsidRPr="00F66006" w:rsidRDefault="008B5E96" w:rsidP="008B5E96">
      <w:pPr>
        <w:jc w:val="both"/>
        <w:rPr>
          <w:rFonts w:ascii="Lao UI" w:hAnsi="Lao UI" w:cs="Lao UI"/>
          <w:sz w:val="24"/>
          <w:szCs w:val="24"/>
        </w:rPr>
      </w:pPr>
      <w:r w:rsidRPr="00F66006">
        <w:rPr>
          <w:rFonts w:ascii="Lao UI" w:hAnsi="Lao UI" w:cs="Lao UI"/>
          <w:sz w:val="24"/>
          <w:szCs w:val="24"/>
        </w:rPr>
        <w:t>Es necesario implementar un sistema de gestión y administración de datos</w:t>
      </w:r>
      <w:r w:rsidR="00E80D52" w:rsidRPr="00F66006">
        <w:rPr>
          <w:rFonts w:ascii="Lao UI" w:hAnsi="Lao UI" w:cs="Lao UI"/>
          <w:sz w:val="24"/>
          <w:szCs w:val="24"/>
        </w:rPr>
        <w:t xml:space="preserve"> de los alumnos</w:t>
      </w:r>
      <w:r w:rsidRPr="00F66006">
        <w:rPr>
          <w:rFonts w:ascii="Lao UI" w:hAnsi="Lao UI" w:cs="Lao UI"/>
          <w:sz w:val="24"/>
          <w:szCs w:val="24"/>
        </w:rPr>
        <w:t xml:space="preserve"> a </w:t>
      </w:r>
      <w:r w:rsidR="00511F99">
        <w:rPr>
          <w:rFonts w:ascii="Lao UI" w:hAnsi="Lao UI" w:cs="Lao UI"/>
          <w:sz w:val="24"/>
          <w:szCs w:val="24"/>
        </w:rPr>
        <w:t xml:space="preserve">dicha institución </w:t>
      </w:r>
      <w:r w:rsidRPr="00F66006">
        <w:rPr>
          <w:rFonts w:ascii="Lao UI" w:hAnsi="Lao UI" w:cs="Lao UI"/>
          <w:sz w:val="24"/>
          <w:szCs w:val="24"/>
        </w:rPr>
        <w:t>para que desarrollen su labor de forma fácil y práctica sin tener que invertir demasiados recursos</w:t>
      </w:r>
      <w:r w:rsidR="00511F99">
        <w:rPr>
          <w:rFonts w:ascii="Lao UI" w:hAnsi="Lao UI" w:cs="Lao UI"/>
          <w:sz w:val="24"/>
          <w:szCs w:val="24"/>
        </w:rPr>
        <w:t xml:space="preserve"> económicos y humanos</w:t>
      </w:r>
      <w:r w:rsidRPr="00F66006">
        <w:rPr>
          <w:rFonts w:ascii="Lao UI" w:hAnsi="Lao UI" w:cs="Lao UI"/>
          <w:sz w:val="24"/>
          <w:szCs w:val="24"/>
        </w:rPr>
        <w:t>.</w:t>
      </w:r>
    </w:p>
    <w:p w:rsidR="00B1290F" w:rsidRPr="00F66006" w:rsidRDefault="00B1290F" w:rsidP="00B1290F">
      <w:pPr>
        <w:jc w:val="both"/>
        <w:rPr>
          <w:rFonts w:ascii="Lao UI" w:hAnsi="Lao UI" w:cs="Lao UI"/>
          <w:sz w:val="24"/>
          <w:szCs w:val="24"/>
        </w:rPr>
      </w:pPr>
    </w:p>
    <w:p w:rsidR="008B5E96" w:rsidRPr="00F66006" w:rsidRDefault="008B5E96" w:rsidP="00B1290F">
      <w:pPr>
        <w:jc w:val="both"/>
        <w:rPr>
          <w:rFonts w:ascii="Lao UI" w:hAnsi="Lao UI" w:cs="Lao UI"/>
          <w:sz w:val="24"/>
          <w:szCs w:val="24"/>
        </w:rPr>
      </w:pPr>
    </w:p>
    <w:p w:rsidR="008B5E96" w:rsidRPr="00F66006" w:rsidRDefault="008B5E96" w:rsidP="00B1290F">
      <w:pPr>
        <w:jc w:val="both"/>
        <w:rPr>
          <w:rFonts w:ascii="Lao UI" w:hAnsi="Lao UI" w:cs="Lao UI"/>
          <w:sz w:val="24"/>
          <w:szCs w:val="24"/>
        </w:rPr>
      </w:pPr>
    </w:p>
    <w:p w:rsidR="008B5E96" w:rsidRPr="00F66006" w:rsidRDefault="008B5E96" w:rsidP="00B1290F">
      <w:pPr>
        <w:jc w:val="both"/>
        <w:rPr>
          <w:rFonts w:ascii="Lao UI" w:hAnsi="Lao UI" w:cs="Lao UI"/>
          <w:sz w:val="24"/>
          <w:szCs w:val="24"/>
        </w:rPr>
      </w:pPr>
    </w:p>
    <w:p w:rsidR="00B1290F" w:rsidRPr="00F66006" w:rsidRDefault="00B1290F" w:rsidP="00B1290F">
      <w:pPr>
        <w:jc w:val="both"/>
        <w:rPr>
          <w:rFonts w:ascii="Lao UI" w:hAnsi="Lao UI" w:cs="Lao UI"/>
          <w:sz w:val="24"/>
          <w:szCs w:val="24"/>
        </w:rPr>
      </w:pPr>
    </w:p>
    <w:p w:rsidR="00B1290F" w:rsidRPr="00F66006" w:rsidRDefault="00B1290F" w:rsidP="00B1290F">
      <w:pPr>
        <w:jc w:val="both"/>
        <w:rPr>
          <w:rFonts w:ascii="Lao UI" w:hAnsi="Lao UI" w:cs="Lao UI"/>
          <w:sz w:val="24"/>
          <w:szCs w:val="24"/>
        </w:rPr>
      </w:pPr>
    </w:p>
    <w:p w:rsidR="00B1290F" w:rsidRPr="00F66006" w:rsidRDefault="00B1290F" w:rsidP="00B1290F">
      <w:pPr>
        <w:jc w:val="both"/>
        <w:rPr>
          <w:rFonts w:ascii="Lao UI" w:hAnsi="Lao UI" w:cs="Lao UI"/>
          <w:sz w:val="24"/>
          <w:szCs w:val="24"/>
        </w:rPr>
      </w:pPr>
    </w:p>
    <w:p w:rsidR="000F73C2" w:rsidRDefault="000F73C2" w:rsidP="000F73C2">
      <w:pPr>
        <w:pStyle w:val="Ttulo1"/>
        <w:rPr>
          <w:rStyle w:val="nfasis"/>
          <w:rFonts w:ascii="Lao UI" w:hAnsi="Lao UI" w:cs="Lao UI"/>
          <w:i w:val="0"/>
          <w:color w:val="auto"/>
          <w:sz w:val="24"/>
          <w:szCs w:val="24"/>
        </w:rPr>
      </w:pPr>
    </w:p>
    <w:p w:rsidR="00DB78CF" w:rsidRPr="00F66006" w:rsidRDefault="007E37EA" w:rsidP="000F73C2">
      <w:pPr>
        <w:pStyle w:val="Ttulo1"/>
        <w:jc w:val="center"/>
        <w:rPr>
          <w:rStyle w:val="nfasis"/>
          <w:rFonts w:ascii="Lao UI" w:hAnsi="Lao UI" w:cs="Lao UI"/>
          <w:i w:val="0"/>
          <w:color w:val="auto"/>
          <w:sz w:val="24"/>
          <w:szCs w:val="24"/>
        </w:rPr>
      </w:pPr>
      <w:r w:rsidRPr="00F66006">
        <w:rPr>
          <w:rStyle w:val="nfasis"/>
          <w:rFonts w:ascii="Lao UI" w:hAnsi="Lao UI" w:cs="Lao UI"/>
          <w:i w:val="0"/>
          <w:color w:val="auto"/>
          <w:sz w:val="24"/>
          <w:szCs w:val="24"/>
        </w:rPr>
        <w:t>PLANTEAMIENTO DEL PROBLEMA</w:t>
      </w:r>
    </w:p>
    <w:p w:rsidR="00A16746" w:rsidRPr="00F66006" w:rsidRDefault="00A16746" w:rsidP="00DB78CF">
      <w:pPr>
        <w:pStyle w:val="Sinespaciado"/>
        <w:spacing w:line="276" w:lineRule="auto"/>
        <w:ind w:firstLine="708"/>
        <w:rPr>
          <w:rStyle w:val="nfasis"/>
          <w:rFonts w:ascii="Lao UI" w:hAnsi="Lao UI" w:cs="Lao UI"/>
          <w:i w:val="0"/>
          <w:sz w:val="24"/>
          <w:szCs w:val="24"/>
        </w:rPr>
      </w:pPr>
    </w:p>
    <w:p w:rsidR="00F66006" w:rsidRPr="00F66006" w:rsidRDefault="000810E7" w:rsidP="00F66006">
      <w:pPr>
        <w:pStyle w:val="Sinespaciado"/>
        <w:spacing w:line="276" w:lineRule="auto"/>
        <w:ind w:firstLine="708"/>
        <w:jc w:val="both"/>
        <w:rPr>
          <w:rStyle w:val="nfasis"/>
          <w:rFonts w:ascii="Lao UI" w:hAnsi="Lao UI" w:cs="Lao UI"/>
          <w:i w:val="0"/>
          <w:iCs w:val="0"/>
          <w:sz w:val="24"/>
          <w:szCs w:val="24"/>
        </w:rPr>
      </w:pPr>
      <w:r>
        <w:rPr>
          <w:rFonts w:ascii="Lao UI" w:hAnsi="Lao UI" w:cs="Lao UI"/>
          <w:sz w:val="24"/>
          <w:szCs w:val="24"/>
        </w:rPr>
        <w:t>La implementación de este s</w:t>
      </w:r>
      <w:r w:rsidR="00013816" w:rsidRPr="00F66006">
        <w:rPr>
          <w:rFonts w:ascii="Lao UI" w:hAnsi="Lao UI" w:cs="Lao UI"/>
          <w:sz w:val="24"/>
          <w:szCs w:val="24"/>
        </w:rPr>
        <w:t xml:space="preserve">istema se basa en la necesidad de contar con un sistema de gestión y administración en tiempo real, que permita registrar  inscripciones de alumnos, ingreso de notas, ingreso </w:t>
      </w:r>
      <w:r w:rsidR="00055CC7">
        <w:rPr>
          <w:rFonts w:ascii="Lao UI" w:hAnsi="Lao UI" w:cs="Lao UI"/>
          <w:sz w:val="24"/>
          <w:szCs w:val="24"/>
        </w:rPr>
        <w:t xml:space="preserve">de </w:t>
      </w:r>
      <w:r w:rsidR="00013816" w:rsidRPr="00F66006">
        <w:rPr>
          <w:rFonts w:ascii="Lao UI" w:hAnsi="Lao UI" w:cs="Lao UI"/>
          <w:sz w:val="24"/>
          <w:szCs w:val="24"/>
        </w:rPr>
        <w:t>registro de tareas</w:t>
      </w:r>
      <w:r w:rsidR="00055CC7">
        <w:rPr>
          <w:rFonts w:ascii="Lao UI" w:hAnsi="Lao UI" w:cs="Lao UI"/>
          <w:sz w:val="24"/>
          <w:szCs w:val="24"/>
        </w:rPr>
        <w:t xml:space="preserve"> o actividades</w:t>
      </w:r>
      <w:r w:rsidR="00013816" w:rsidRPr="00F66006">
        <w:rPr>
          <w:rFonts w:ascii="Lao UI" w:hAnsi="Lao UI" w:cs="Lao UI"/>
          <w:sz w:val="24"/>
          <w:szCs w:val="24"/>
        </w:rPr>
        <w:t>,</w:t>
      </w:r>
      <w:r w:rsidR="00F66006" w:rsidRPr="00F66006">
        <w:rPr>
          <w:rFonts w:ascii="Lao UI" w:hAnsi="Lao UI" w:cs="Lao UI"/>
          <w:sz w:val="24"/>
          <w:szCs w:val="24"/>
        </w:rPr>
        <w:t xml:space="preserve"> consultas</w:t>
      </w:r>
      <w:r>
        <w:rPr>
          <w:rFonts w:ascii="Lao UI" w:hAnsi="Lao UI" w:cs="Lao UI"/>
          <w:sz w:val="24"/>
          <w:szCs w:val="24"/>
        </w:rPr>
        <w:t xml:space="preserve"> de las mismas</w:t>
      </w:r>
      <w:r w:rsidR="00F66006" w:rsidRPr="00F66006">
        <w:rPr>
          <w:rFonts w:ascii="Lao UI" w:hAnsi="Lao UI" w:cs="Lao UI"/>
          <w:sz w:val="24"/>
          <w:szCs w:val="24"/>
        </w:rPr>
        <w:t xml:space="preserve">, </w:t>
      </w:r>
      <w:r w:rsidR="00013816" w:rsidRPr="00F66006">
        <w:rPr>
          <w:rFonts w:ascii="Lao UI" w:hAnsi="Lao UI" w:cs="Lao UI"/>
          <w:sz w:val="24"/>
          <w:szCs w:val="24"/>
        </w:rPr>
        <w:t>etc., eliminando las planillas en "fo</w:t>
      </w:r>
      <w:r w:rsidR="00F66006" w:rsidRPr="00F66006">
        <w:rPr>
          <w:rFonts w:ascii="Lao UI" w:hAnsi="Lao UI" w:cs="Lao UI"/>
          <w:sz w:val="24"/>
          <w:szCs w:val="24"/>
        </w:rPr>
        <w:t>rmato papel".  Este sistema resolverá los problemas que actualmente se</w:t>
      </w:r>
      <w:r>
        <w:rPr>
          <w:rFonts w:ascii="Lao UI" w:hAnsi="Lao UI" w:cs="Lao UI"/>
          <w:sz w:val="24"/>
          <w:szCs w:val="24"/>
        </w:rPr>
        <w:t xml:space="preserve"> presentan en dicha institución y otras,</w:t>
      </w:r>
      <w:r w:rsidR="00F66006" w:rsidRPr="00F66006">
        <w:rPr>
          <w:rFonts w:ascii="Lao UI" w:hAnsi="Lao UI" w:cs="Lao UI"/>
          <w:sz w:val="24"/>
          <w:szCs w:val="24"/>
        </w:rPr>
        <w:t xml:space="preserve"> tales como: agilizará el tiempo de disponibilidad de datos requeridos por parte de la dirección, evitará la duplicidad en la registración de datos, se reducirá el esfuerzo requerido y mejorará la calidad e integridad de la información presentada.</w:t>
      </w:r>
    </w:p>
    <w:p w:rsidR="00060275" w:rsidRPr="00F66006" w:rsidRDefault="00060275" w:rsidP="00387242">
      <w:pPr>
        <w:pStyle w:val="Sinespaciado"/>
        <w:spacing w:line="276" w:lineRule="auto"/>
        <w:rPr>
          <w:rStyle w:val="nfasis"/>
          <w:rFonts w:ascii="Lao UI" w:hAnsi="Lao UI" w:cs="Lao UI"/>
          <w:i w:val="0"/>
          <w:sz w:val="24"/>
          <w:szCs w:val="24"/>
        </w:rPr>
      </w:pPr>
    </w:p>
    <w:p w:rsidR="00B1290F" w:rsidRPr="00456B88" w:rsidRDefault="00B1290F" w:rsidP="00387242">
      <w:pPr>
        <w:pStyle w:val="Sinespaciado"/>
        <w:spacing w:line="276" w:lineRule="auto"/>
        <w:rPr>
          <w:rStyle w:val="nfasis"/>
          <w:rFonts w:ascii="Lao UI" w:hAnsi="Lao UI" w:cs="Lao UI"/>
          <w:i w:val="0"/>
          <w:sz w:val="24"/>
          <w:szCs w:val="24"/>
        </w:rPr>
      </w:pPr>
    </w:p>
    <w:p w:rsidR="00DB78CF" w:rsidRPr="00456B88" w:rsidRDefault="00A16746" w:rsidP="000810E7">
      <w:pPr>
        <w:pStyle w:val="Estilo1"/>
        <w:numPr>
          <w:ilvl w:val="0"/>
          <w:numId w:val="14"/>
        </w:numPr>
        <w:rPr>
          <w:rStyle w:val="Referenciaintensa"/>
          <w:rFonts w:ascii="Lao UI" w:hAnsi="Lao UI" w:cs="Lao UI"/>
          <w:b w:val="0"/>
          <w:color w:val="auto"/>
        </w:rPr>
      </w:pPr>
      <w:r w:rsidRPr="00456B88">
        <w:rPr>
          <w:rStyle w:val="Referenciaintensa"/>
          <w:rFonts w:ascii="Lao UI" w:hAnsi="Lao UI" w:cs="Lao UI"/>
          <w:b w:val="0"/>
          <w:color w:val="auto"/>
        </w:rPr>
        <w:t>Objetivo</w:t>
      </w:r>
      <w:r w:rsidR="00DB78CF" w:rsidRPr="00456B88">
        <w:rPr>
          <w:rStyle w:val="Referenciaintensa"/>
          <w:rFonts w:ascii="Lao UI" w:hAnsi="Lao UI" w:cs="Lao UI"/>
          <w:b w:val="0"/>
          <w:color w:val="auto"/>
        </w:rPr>
        <w:t>:</w:t>
      </w:r>
    </w:p>
    <w:p w:rsidR="00A16746" w:rsidRDefault="00A16746" w:rsidP="00A16746">
      <w:pPr>
        <w:pStyle w:val="Estilo1"/>
        <w:jc w:val="both"/>
        <w:rPr>
          <w:rFonts w:ascii="Lao UI" w:hAnsi="Lao UI" w:cs="Lao UI"/>
          <w:color w:val="auto"/>
        </w:rPr>
      </w:pPr>
      <w:r w:rsidRPr="00F66006">
        <w:rPr>
          <w:rFonts w:ascii="Lao UI" w:hAnsi="Lao UI" w:cs="Lao UI"/>
          <w:color w:val="auto"/>
        </w:rPr>
        <w:t>El objetivo general de este proyecto es mejorar la gestión de la información de los alumnos</w:t>
      </w:r>
      <w:r w:rsidR="00013816" w:rsidRPr="00F66006">
        <w:rPr>
          <w:rFonts w:ascii="Lao UI" w:hAnsi="Lao UI" w:cs="Lao UI"/>
          <w:color w:val="auto"/>
        </w:rPr>
        <w:t>,</w:t>
      </w:r>
      <w:r w:rsidRPr="00F66006">
        <w:rPr>
          <w:rFonts w:ascii="Lao UI" w:hAnsi="Lao UI" w:cs="Lao UI"/>
          <w:color w:val="auto"/>
        </w:rPr>
        <w:t xml:space="preserve"> </w:t>
      </w:r>
      <w:r w:rsidR="00013816" w:rsidRPr="00F66006">
        <w:rPr>
          <w:rFonts w:ascii="Lao UI" w:hAnsi="Lao UI" w:cs="Lao UI"/>
          <w:color w:val="auto"/>
        </w:rPr>
        <w:t>manteniendo una integridad y disponibilidad de los datos, y la vez disminuir</w:t>
      </w:r>
      <w:r w:rsidRPr="00F66006">
        <w:rPr>
          <w:rFonts w:ascii="Lao UI" w:hAnsi="Lao UI" w:cs="Lao UI"/>
          <w:color w:val="auto"/>
        </w:rPr>
        <w:t xml:space="preserve"> el uso de recursos económicos </w:t>
      </w:r>
      <w:r w:rsidR="00E80D52" w:rsidRPr="00F66006">
        <w:rPr>
          <w:rFonts w:ascii="Lao UI" w:hAnsi="Lao UI" w:cs="Lao UI"/>
          <w:color w:val="auto"/>
        </w:rPr>
        <w:t>de la institución educativa.</w:t>
      </w:r>
    </w:p>
    <w:p w:rsidR="00456B88" w:rsidRPr="00F66006" w:rsidRDefault="00456B88" w:rsidP="00A16746">
      <w:pPr>
        <w:pStyle w:val="Estilo1"/>
        <w:jc w:val="both"/>
        <w:rPr>
          <w:rFonts w:ascii="Lao UI" w:hAnsi="Lao UI" w:cs="Lao UI"/>
          <w:color w:val="auto"/>
        </w:rPr>
      </w:pPr>
    </w:p>
    <w:p w:rsidR="00456B88" w:rsidRPr="00456B88" w:rsidRDefault="00456B88" w:rsidP="00456B88">
      <w:pPr>
        <w:pStyle w:val="Estilo1"/>
        <w:numPr>
          <w:ilvl w:val="0"/>
          <w:numId w:val="14"/>
        </w:numPr>
        <w:rPr>
          <w:rStyle w:val="Referenciaintensa"/>
          <w:rFonts w:ascii="Lao UI" w:hAnsi="Lao UI" w:cs="Lao UI"/>
          <w:b w:val="0"/>
          <w:color w:val="auto"/>
        </w:rPr>
      </w:pPr>
      <w:r>
        <w:rPr>
          <w:rFonts w:ascii="Lao UI" w:hAnsi="Lao UI" w:cs="Lao UI"/>
          <w:color w:val="auto"/>
        </w:rPr>
        <w:tab/>
      </w:r>
      <w:r w:rsidRPr="00456B88">
        <w:rPr>
          <w:rStyle w:val="Referenciaintensa"/>
          <w:rFonts w:ascii="Lao UI" w:hAnsi="Lao UI" w:cs="Lao UI"/>
          <w:b w:val="0"/>
          <w:color w:val="auto"/>
        </w:rPr>
        <w:t>Objetivo</w:t>
      </w:r>
      <w:r w:rsidR="000F73C2">
        <w:rPr>
          <w:rStyle w:val="Referenciaintensa"/>
          <w:rFonts w:ascii="Lao UI" w:hAnsi="Lao UI" w:cs="Lao UI"/>
          <w:b w:val="0"/>
          <w:color w:val="auto"/>
        </w:rPr>
        <w:t>s</w:t>
      </w:r>
      <w:r>
        <w:rPr>
          <w:rStyle w:val="Referenciaintensa"/>
          <w:rFonts w:ascii="Lao UI" w:hAnsi="Lao UI" w:cs="Lao UI"/>
          <w:b w:val="0"/>
          <w:color w:val="auto"/>
        </w:rPr>
        <w:t xml:space="preserve"> </w:t>
      </w:r>
      <w:r w:rsidR="001009F5">
        <w:rPr>
          <w:rStyle w:val="Referenciaintensa"/>
          <w:rFonts w:ascii="Lao UI" w:hAnsi="Lao UI" w:cs="Lao UI"/>
          <w:b w:val="0"/>
          <w:color w:val="auto"/>
        </w:rPr>
        <w:t>específicos</w:t>
      </w:r>
      <w:r w:rsidRPr="00456B88">
        <w:rPr>
          <w:rStyle w:val="Referenciaintensa"/>
          <w:rFonts w:ascii="Lao UI" w:hAnsi="Lao UI" w:cs="Lao UI"/>
          <w:b w:val="0"/>
          <w:color w:val="auto"/>
        </w:rPr>
        <w:t>:</w:t>
      </w:r>
    </w:p>
    <w:p w:rsidR="00DB78CF" w:rsidRPr="00F66006" w:rsidRDefault="00E80D52" w:rsidP="001009F5">
      <w:pPr>
        <w:pStyle w:val="Prrafodelista"/>
        <w:numPr>
          <w:ilvl w:val="0"/>
          <w:numId w:val="16"/>
        </w:numPr>
        <w:rPr>
          <w:rFonts w:ascii="Lao UI" w:hAnsi="Lao UI" w:cs="Lao UI"/>
          <w:sz w:val="24"/>
          <w:szCs w:val="24"/>
        </w:rPr>
      </w:pPr>
      <w:r w:rsidRPr="00F66006">
        <w:rPr>
          <w:rFonts w:ascii="Lao UI" w:hAnsi="Lao UI" w:cs="Lao UI"/>
          <w:sz w:val="24"/>
          <w:szCs w:val="24"/>
        </w:rPr>
        <w:t xml:space="preserve">Facilitar el acceso </w:t>
      </w:r>
      <w:r w:rsidR="00013816" w:rsidRPr="00F66006">
        <w:rPr>
          <w:rFonts w:ascii="Lao UI" w:hAnsi="Lao UI" w:cs="Lao UI"/>
          <w:sz w:val="24"/>
          <w:szCs w:val="24"/>
        </w:rPr>
        <w:t>de</w:t>
      </w:r>
      <w:r w:rsidRPr="00F66006">
        <w:rPr>
          <w:rFonts w:ascii="Lao UI" w:hAnsi="Lao UI" w:cs="Lao UI"/>
          <w:sz w:val="24"/>
          <w:szCs w:val="24"/>
        </w:rPr>
        <w:t xml:space="preserve"> los datos de los alumnos</w:t>
      </w:r>
      <w:r w:rsidR="00013816" w:rsidRPr="00F66006">
        <w:rPr>
          <w:rFonts w:ascii="Lao UI" w:hAnsi="Lao UI" w:cs="Lao UI"/>
          <w:sz w:val="24"/>
          <w:szCs w:val="24"/>
        </w:rPr>
        <w:t xml:space="preserve"> a los catedráticos</w:t>
      </w:r>
    </w:p>
    <w:p w:rsidR="00DB78CF" w:rsidRPr="00F66006" w:rsidRDefault="00DB78CF" w:rsidP="001009F5">
      <w:pPr>
        <w:pStyle w:val="Prrafodelista"/>
        <w:numPr>
          <w:ilvl w:val="0"/>
          <w:numId w:val="16"/>
        </w:numPr>
        <w:rPr>
          <w:rFonts w:ascii="Lao UI" w:hAnsi="Lao UI" w:cs="Lao UI"/>
          <w:sz w:val="24"/>
          <w:szCs w:val="24"/>
        </w:rPr>
      </w:pPr>
      <w:r w:rsidRPr="00F66006">
        <w:rPr>
          <w:rFonts w:ascii="Lao UI" w:hAnsi="Lao UI" w:cs="Lao UI"/>
          <w:sz w:val="24"/>
          <w:szCs w:val="24"/>
        </w:rPr>
        <w:t xml:space="preserve">Optimizar el tiempo </w:t>
      </w:r>
      <w:r w:rsidR="00E80D52" w:rsidRPr="00F66006">
        <w:rPr>
          <w:rFonts w:ascii="Lao UI" w:hAnsi="Lao UI" w:cs="Lao UI"/>
          <w:sz w:val="24"/>
          <w:szCs w:val="24"/>
        </w:rPr>
        <w:t>de trabajo de los catedráticos</w:t>
      </w:r>
      <w:r w:rsidRPr="00F66006">
        <w:rPr>
          <w:rFonts w:ascii="Lao UI" w:hAnsi="Lao UI" w:cs="Lao UI"/>
          <w:sz w:val="24"/>
          <w:szCs w:val="24"/>
        </w:rPr>
        <w:t>.</w:t>
      </w:r>
    </w:p>
    <w:p w:rsidR="00DB78CF" w:rsidRPr="00F66006" w:rsidRDefault="00DB78CF" w:rsidP="001009F5">
      <w:pPr>
        <w:pStyle w:val="Prrafodelista"/>
        <w:numPr>
          <w:ilvl w:val="0"/>
          <w:numId w:val="16"/>
        </w:numPr>
        <w:rPr>
          <w:rFonts w:ascii="Lao UI" w:hAnsi="Lao UI" w:cs="Lao UI"/>
          <w:sz w:val="24"/>
          <w:szCs w:val="24"/>
        </w:rPr>
      </w:pPr>
      <w:r w:rsidRPr="00F66006">
        <w:rPr>
          <w:rFonts w:ascii="Lao UI" w:hAnsi="Lao UI" w:cs="Lao UI"/>
          <w:sz w:val="24"/>
          <w:szCs w:val="24"/>
        </w:rPr>
        <w:t xml:space="preserve">Organizar de una </w:t>
      </w:r>
      <w:r w:rsidR="00E80D52" w:rsidRPr="00F66006">
        <w:rPr>
          <w:rFonts w:ascii="Lao UI" w:hAnsi="Lao UI" w:cs="Lao UI"/>
          <w:sz w:val="24"/>
          <w:szCs w:val="24"/>
        </w:rPr>
        <w:t xml:space="preserve">manera más clara y correcta </w:t>
      </w:r>
      <w:r w:rsidRPr="00F66006">
        <w:rPr>
          <w:rFonts w:ascii="Lao UI" w:hAnsi="Lao UI" w:cs="Lao UI"/>
          <w:sz w:val="24"/>
          <w:szCs w:val="24"/>
        </w:rPr>
        <w:t xml:space="preserve"> </w:t>
      </w:r>
      <w:r w:rsidR="00E80D52" w:rsidRPr="00F66006">
        <w:rPr>
          <w:rFonts w:ascii="Lao UI" w:hAnsi="Lao UI" w:cs="Lao UI"/>
          <w:sz w:val="24"/>
          <w:szCs w:val="24"/>
        </w:rPr>
        <w:t>la  información de los alumnos.</w:t>
      </w:r>
    </w:p>
    <w:p w:rsidR="00DB78CF" w:rsidRPr="00F66006" w:rsidRDefault="00E80D52" w:rsidP="001009F5">
      <w:pPr>
        <w:pStyle w:val="Prrafodelista"/>
        <w:numPr>
          <w:ilvl w:val="0"/>
          <w:numId w:val="16"/>
        </w:numPr>
        <w:rPr>
          <w:rFonts w:ascii="Lao UI" w:hAnsi="Lao UI" w:cs="Lao UI"/>
          <w:sz w:val="24"/>
          <w:szCs w:val="24"/>
        </w:rPr>
      </w:pPr>
      <w:r w:rsidRPr="00F66006">
        <w:rPr>
          <w:rFonts w:ascii="Lao UI" w:hAnsi="Lao UI" w:cs="Lao UI"/>
          <w:sz w:val="24"/>
          <w:szCs w:val="24"/>
        </w:rPr>
        <w:t>Reducir  y/o evit</w:t>
      </w:r>
      <w:r w:rsidR="00013816" w:rsidRPr="00F66006">
        <w:rPr>
          <w:rFonts w:ascii="Lao UI" w:hAnsi="Lao UI" w:cs="Lao UI"/>
          <w:sz w:val="24"/>
          <w:szCs w:val="24"/>
        </w:rPr>
        <w:t>ar el manejo información</w:t>
      </w:r>
      <w:r w:rsidRPr="00F66006">
        <w:rPr>
          <w:rFonts w:ascii="Lao UI" w:hAnsi="Lao UI" w:cs="Lao UI"/>
          <w:sz w:val="24"/>
          <w:szCs w:val="24"/>
        </w:rPr>
        <w:t xml:space="preserve"> m</w:t>
      </w:r>
      <w:r w:rsidR="00013816" w:rsidRPr="00F66006">
        <w:rPr>
          <w:rFonts w:ascii="Lao UI" w:hAnsi="Lao UI" w:cs="Lao UI"/>
          <w:sz w:val="24"/>
          <w:szCs w:val="24"/>
        </w:rPr>
        <w:t>anejada desde registros físicos.</w:t>
      </w:r>
    </w:p>
    <w:p w:rsidR="00DB78CF" w:rsidRPr="00F66006" w:rsidRDefault="00DB78CF" w:rsidP="00387242">
      <w:pPr>
        <w:pStyle w:val="Ttulo2"/>
        <w:rPr>
          <w:rStyle w:val="Referenciaintensa"/>
          <w:rFonts w:ascii="Lao UI" w:hAnsi="Lao UI" w:cs="Lao UI"/>
          <w:color w:val="auto"/>
          <w:sz w:val="24"/>
          <w:szCs w:val="24"/>
        </w:rPr>
      </w:pPr>
    </w:p>
    <w:p w:rsidR="00E80D52" w:rsidRPr="00F66006" w:rsidRDefault="00E80D52" w:rsidP="00E80D52">
      <w:pPr>
        <w:rPr>
          <w:rFonts w:ascii="Lao UI" w:hAnsi="Lao UI" w:cs="Lao UI"/>
          <w:sz w:val="24"/>
          <w:szCs w:val="24"/>
        </w:rPr>
      </w:pPr>
    </w:p>
    <w:p w:rsidR="00E80D52" w:rsidRPr="00F66006" w:rsidRDefault="00E80D52" w:rsidP="00E80D52">
      <w:pPr>
        <w:rPr>
          <w:rFonts w:ascii="Lao UI" w:hAnsi="Lao UI" w:cs="Lao UI"/>
          <w:sz w:val="24"/>
          <w:szCs w:val="24"/>
        </w:rPr>
      </w:pPr>
    </w:p>
    <w:p w:rsidR="00E80D52" w:rsidRPr="00F66006" w:rsidRDefault="00E80D52" w:rsidP="00E80D52">
      <w:pPr>
        <w:rPr>
          <w:rFonts w:ascii="Lao UI" w:hAnsi="Lao UI" w:cs="Lao UI"/>
          <w:sz w:val="24"/>
          <w:szCs w:val="24"/>
        </w:rPr>
      </w:pPr>
    </w:p>
    <w:p w:rsidR="00E80D52" w:rsidRPr="00F66006" w:rsidRDefault="00E80D52" w:rsidP="00E80D52">
      <w:pPr>
        <w:rPr>
          <w:rFonts w:ascii="Lao UI" w:hAnsi="Lao UI" w:cs="Lao UI"/>
          <w:sz w:val="24"/>
          <w:szCs w:val="24"/>
        </w:rPr>
      </w:pPr>
    </w:p>
    <w:p w:rsidR="00DB78CF" w:rsidRPr="00456B88" w:rsidRDefault="00DB78CF" w:rsidP="00387242">
      <w:pPr>
        <w:pStyle w:val="Ttulo2"/>
        <w:rPr>
          <w:rStyle w:val="Referenciaintensa"/>
          <w:rFonts w:ascii="Lao UI" w:hAnsi="Lao UI" w:cs="Lao UI"/>
          <w:b w:val="0"/>
          <w:color w:val="auto"/>
          <w:sz w:val="24"/>
          <w:szCs w:val="24"/>
        </w:rPr>
      </w:pPr>
    </w:p>
    <w:p w:rsidR="00060275" w:rsidRPr="00456B88" w:rsidRDefault="00060275" w:rsidP="00456B88">
      <w:pPr>
        <w:pStyle w:val="Ttulo2"/>
        <w:numPr>
          <w:ilvl w:val="0"/>
          <w:numId w:val="6"/>
        </w:numPr>
        <w:rPr>
          <w:rStyle w:val="Referenciaintensa"/>
          <w:rFonts w:ascii="Lao UI" w:hAnsi="Lao UI" w:cs="Lao UI"/>
          <w:b w:val="0"/>
          <w:color w:val="auto"/>
          <w:sz w:val="24"/>
          <w:szCs w:val="24"/>
        </w:rPr>
      </w:pPr>
      <w:r w:rsidRPr="00456B88">
        <w:rPr>
          <w:rStyle w:val="Referenciaintensa"/>
          <w:rFonts w:ascii="Lao UI" w:hAnsi="Lao UI" w:cs="Lao UI"/>
          <w:b w:val="0"/>
          <w:color w:val="auto"/>
          <w:sz w:val="24"/>
          <w:szCs w:val="24"/>
        </w:rPr>
        <w:t>Propuesta</w:t>
      </w:r>
      <w:r w:rsidR="00247EEA" w:rsidRPr="00456B88">
        <w:rPr>
          <w:rStyle w:val="Referenciaintensa"/>
          <w:rFonts w:ascii="Lao UI" w:hAnsi="Lao UI" w:cs="Lao UI"/>
          <w:b w:val="0"/>
          <w:color w:val="auto"/>
          <w:sz w:val="24"/>
          <w:szCs w:val="24"/>
        </w:rPr>
        <w:t xml:space="preserve"> de solución</w:t>
      </w:r>
      <w:r w:rsidRPr="00456B88">
        <w:rPr>
          <w:rStyle w:val="Referenciaintensa"/>
          <w:rFonts w:ascii="Lao UI" w:hAnsi="Lao UI" w:cs="Lao UI"/>
          <w:b w:val="0"/>
          <w:color w:val="auto"/>
          <w:sz w:val="24"/>
          <w:szCs w:val="24"/>
        </w:rPr>
        <w:t>:</w:t>
      </w:r>
    </w:p>
    <w:p w:rsidR="00060275" w:rsidRPr="00F66006" w:rsidRDefault="00060275" w:rsidP="00387242">
      <w:pPr>
        <w:pStyle w:val="Sinespaciado"/>
        <w:spacing w:line="276" w:lineRule="auto"/>
        <w:rPr>
          <w:rStyle w:val="nfasis"/>
          <w:rFonts w:ascii="Lao UI" w:hAnsi="Lao UI" w:cs="Lao UI"/>
          <w:i w:val="0"/>
          <w:sz w:val="24"/>
          <w:szCs w:val="24"/>
        </w:rPr>
      </w:pPr>
    </w:p>
    <w:p w:rsidR="00060275" w:rsidRPr="00F66006" w:rsidRDefault="00060275" w:rsidP="00387242">
      <w:pPr>
        <w:pStyle w:val="Sinespaciado"/>
        <w:spacing w:line="276" w:lineRule="auto"/>
        <w:rPr>
          <w:rStyle w:val="nfasis"/>
          <w:rFonts w:ascii="Lao UI" w:hAnsi="Lao UI" w:cs="Lao UI"/>
          <w:i w:val="0"/>
          <w:sz w:val="24"/>
          <w:szCs w:val="24"/>
        </w:rPr>
      </w:pPr>
      <w:r w:rsidRPr="00F66006">
        <w:rPr>
          <w:rStyle w:val="nfasis"/>
          <w:rFonts w:ascii="Lao UI" w:hAnsi="Lao UI" w:cs="Lao UI"/>
          <w:i w:val="0"/>
          <w:sz w:val="24"/>
          <w:szCs w:val="24"/>
        </w:rPr>
        <w:t xml:space="preserve">De acuerdo </w:t>
      </w:r>
      <w:r w:rsidR="00456B88">
        <w:rPr>
          <w:rStyle w:val="nfasis"/>
          <w:rFonts w:ascii="Lao UI" w:hAnsi="Lao UI" w:cs="Lao UI"/>
          <w:i w:val="0"/>
          <w:sz w:val="24"/>
          <w:szCs w:val="24"/>
        </w:rPr>
        <w:t>al planteamiento del problema ya dado, se plantea la siguiente solución</w:t>
      </w:r>
      <w:r w:rsidRPr="00F66006">
        <w:rPr>
          <w:rStyle w:val="nfasis"/>
          <w:rFonts w:ascii="Lao UI" w:hAnsi="Lao UI" w:cs="Lao UI"/>
          <w:i w:val="0"/>
          <w:sz w:val="24"/>
          <w:szCs w:val="24"/>
        </w:rPr>
        <w:t>:</w:t>
      </w:r>
    </w:p>
    <w:p w:rsidR="00060275" w:rsidRPr="00F66006" w:rsidRDefault="00060275" w:rsidP="00387242">
      <w:pPr>
        <w:pStyle w:val="Sinespaciado"/>
        <w:spacing w:line="276" w:lineRule="auto"/>
        <w:rPr>
          <w:rStyle w:val="nfasis"/>
          <w:rFonts w:ascii="Lao UI" w:hAnsi="Lao UI" w:cs="Lao UI"/>
          <w:i w:val="0"/>
          <w:sz w:val="24"/>
          <w:szCs w:val="24"/>
        </w:rPr>
      </w:pPr>
    </w:p>
    <w:p w:rsidR="007E1564" w:rsidRPr="00F66006" w:rsidRDefault="007E1564" w:rsidP="001009F5">
      <w:pPr>
        <w:pStyle w:val="Sinespaciado"/>
        <w:numPr>
          <w:ilvl w:val="0"/>
          <w:numId w:val="15"/>
        </w:numPr>
        <w:spacing w:line="276" w:lineRule="auto"/>
        <w:rPr>
          <w:rStyle w:val="nfasis"/>
          <w:rFonts w:ascii="Lao UI" w:hAnsi="Lao UI" w:cs="Lao UI"/>
          <w:i w:val="0"/>
          <w:sz w:val="24"/>
          <w:szCs w:val="24"/>
        </w:rPr>
      </w:pPr>
      <w:r w:rsidRPr="00F66006">
        <w:rPr>
          <w:rStyle w:val="nfasis"/>
          <w:rFonts w:ascii="Lao UI" w:hAnsi="Lao UI" w:cs="Lao UI"/>
          <w:i w:val="0"/>
          <w:sz w:val="24"/>
          <w:szCs w:val="24"/>
        </w:rPr>
        <w:t>La c</w:t>
      </w:r>
      <w:r w:rsidR="004634CD" w:rsidRPr="00F66006">
        <w:rPr>
          <w:rStyle w:val="nfasis"/>
          <w:rFonts w:ascii="Lao UI" w:hAnsi="Lao UI" w:cs="Lao UI"/>
          <w:i w:val="0"/>
          <w:sz w:val="24"/>
          <w:szCs w:val="24"/>
        </w:rPr>
        <w:t>reación de</w:t>
      </w:r>
      <w:r w:rsidR="00456B88">
        <w:rPr>
          <w:rStyle w:val="nfasis"/>
          <w:rFonts w:ascii="Lao UI" w:hAnsi="Lao UI" w:cs="Lao UI"/>
          <w:i w:val="0"/>
          <w:sz w:val="24"/>
          <w:szCs w:val="24"/>
        </w:rPr>
        <w:t xml:space="preserve"> una aplicación web con tecnología html5, la cual estará compuesta por</w:t>
      </w:r>
      <w:r w:rsidR="00055CC7">
        <w:rPr>
          <w:rStyle w:val="nfasis"/>
          <w:rFonts w:ascii="Lao UI" w:hAnsi="Lao UI" w:cs="Lao UI"/>
          <w:i w:val="0"/>
          <w:sz w:val="24"/>
          <w:szCs w:val="24"/>
        </w:rPr>
        <w:t xml:space="preserve"> los siguientes módulos</w:t>
      </w:r>
      <w:r w:rsidR="00456B88">
        <w:rPr>
          <w:rStyle w:val="nfasis"/>
          <w:rFonts w:ascii="Lao UI" w:hAnsi="Lao UI" w:cs="Lao UI"/>
          <w:i w:val="0"/>
          <w:sz w:val="24"/>
          <w:szCs w:val="24"/>
        </w:rPr>
        <w:t>:</w:t>
      </w:r>
    </w:p>
    <w:p w:rsidR="007E1564" w:rsidRDefault="00456B88" w:rsidP="001009F5">
      <w:pPr>
        <w:pStyle w:val="Sinespaciado"/>
        <w:numPr>
          <w:ilvl w:val="2"/>
          <w:numId w:val="18"/>
        </w:numPr>
        <w:spacing w:line="276" w:lineRule="auto"/>
        <w:rPr>
          <w:rStyle w:val="nfasis"/>
          <w:rFonts w:ascii="Lao UI" w:hAnsi="Lao UI" w:cs="Lao UI"/>
          <w:i w:val="0"/>
          <w:sz w:val="24"/>
          <w:szCs w:val="24"/>
        </w:rPr>
      </w:pPr>
      <w:r>
        <w:rPr>
          <w:rStyle w:val="nfasis"/>
          <w:rFonts w:ascii="Lao UI" w:hAnsi="Lao UI" w:cs="Lao UI"/>
          <w:i w:val="0"/>
          <w:sz w:val="24"/>
          <w:szCs w:val="24"/>
        </w:rPr>
        <w:t xml:space="preserve">Pagina </w:t>
      </w:r>
      <w:r w:rsidR="001009F5">
        <w:rPr>
          <w:rStyle w:val="nfasis"/>
          <w:rFonts w:ascii="Lao UI" w:hAnsi="Lao UI" w:cs="Lao UI"/>
          <w:i w:val="0"/>
          <w:sz w:val="24"/>
          <w:szCs w:val="24"/>
        </w:rPr>
        <w:t>inicio.</w:t>
      </w:r>
    </w:p>
    <w:p w:rsidR="00584C5E" w:rsidRDefault="00584C5E" w:rsidP="00584C5E">
      <w:pPr>
        <w:pStyle w:val="Sinespaciado"/>
        <w:spacing w:line="276" w:lineRule="auto"/>
        <w:ind w:left="2160"/>
        <w:rPr>
          <w:rStyle w:val="nfasis"/>
          <w:rFonts w:ascii="Lao UI" w:hAnsi="Lao UI" w:cs="Lao UI"/>
          <w:i w:val="0"/>
          <w:sz w:val="24"/>
          <w:szCs w:val="24"/>
        </w:rPr>
      </w:pPr>
    </w:p>
    <w:p w:rsidR="00456B88" w:rsidRDefault="00456B88" w:rsidP="001009F5">
      <w:pPr>
        <w:pStyle w:val="Sinespaciado"/>
        <w:numPr>
          <w:ilvl w:val="2"/>
          <w:numId w:val="18"/>
        </w:numPr>
        <w:spacing w:line="276" w:lineRule="auto"/>
        <w:rPr>
          <w:rStyle w:val="nfasis"/>
          <w:rFonts w:ascii="Lao UI" w:hAnsi="Lao UI" w:cs="Lao UI"/>
          <w:i w:val="0"/>
          <w:sz w:val="24"/>
          <w:szCs w:val="24"/>
        </w:rPr>
      </w:pPr>
      <w:r>
        <w:rPr>
          <w:rStyle w:val="nfasis"/>
          <w:rFonts w:ascii="Lao UI" w:hAnsi="Lao UI" w:cs="Lao UI"/>
          <w:i w:val="0"/>
          <w:sz w:val="24"/>
          <w:szCs w:val="24"/>
        </w:rPr>
        <w:t>Modulo inscripción</w:t>
      </w:r>
      <w:r w:rsidR="001009F5">
        <w:rPr>
          <w:rStyle w:val="nfasis"/>
          <w:rFonts w:ascii="Lao UI" w:hAnsi="Lao UI" w:cs="Lao UI"/>
          <w:i w:val="0"/>
          <w:sz w:val="24"/>
          <w:szCs w:val="24"/>
        </w:rPr>
        <w:t>.</w:t>
      </w:r>
    </w:p>
    <w:p w:rsidR="00584C5E" w:rsidRDefault="00584C5E" w:rsidP="00584C5E">
      <w:pPr>
        <w:pStyle w:val="Prrafodelista"/>
        <w:rPr>
          <w:rStyle w:val="nfasis"/>
          <w:rFonts w:ascii="Lao UI" w:hAnsi="Lao UI" w:cs="Lao UI"/>
          <w:i w:val="0"/>
          <w:sz w:val="24"/>
          <w:szCs w:val="24"/>
        </w:rPr>
      </w:pPr>
    </w:p>
    <w:p w:rsidR="00584C5E" w:rsidRDefault="00584C5E" w:rsidP="00584C5E">
      <w:pPr>
        <w:pStyle w:val="Sinespaciado"/>
        <w:spacing w:line="276" w:lineRule="auto"/>
        <w:rPr>
          <w:rStyle w:val="nfasis"/>
          <w:rFonts w:ascii="Lao UI" w:hAnsi="Lao UI" w:cs="Lao UI"/>
          <w:i w:val="0"/>
          <w:sz w:val="24"/>
          <w:szCs w:val="24"/>
        </w:rPr>
      </w:pPr>
    </w:p>
    <w:p w:rsidR="00456B88" w:rsidRDefault="00456B88" w:rsidP="001009F5">
      <w:pPr>
        <w:pStyle w:val="Sinespaciado"/>
        <w:numPr>
          <w:ilvl w:val="2"/>
          <w:numId w:val="18"/>
        </w:numPr>
        <w:spacing w:line="276" w:lineRule="auto"/>
        <w:rPr>
          <w:rStyle w:val="nfasis"/>
          <w:rFonts w:ascii="Lao UI" w:hAnsi="Lao UI" w:cs="Lao UI"/>
          <w:i w:val="0"/>
          <w:sz w:val="24"/>
          <w:szCs w:val="24"/>
        </w:rPr>
      </w:pPr>
      <w:r>
        <w:rPr>
          <w:rStyle w:val="nfasis"/>
          <w:rFonts w:ascii="Lao UI" w:hAnsi="Lao UI" w:cs="Lao UI"/>
          <w:i w:val="0"/>
          <w:sz w:val="24"/>
          <w:szCs w:val="24"/>
        </w:rPr>
        <w:t xml:space="preserve">Modulo </w:t>
      </w:r>
      <w:r w:rsidR="00584C5E">
        <w:rPr>
          <w:rStyle w:val="nfasis"/>
          <w:rFonts w:ascii="Lao UI" w:hAnsi="Lao UI" w:cs="Lao UI"/>
          <w:i w:val="0"/>
          <w:sz w:val="24"/>
          <w:szCs w:val="24"/>
        </w:rPr>
        <w:t>control de</w:t>
      </w:r>
      <w:r w:rsidR="00055CC7">
        <w:rPr>
          <w:rStyle w:val="nfasis"/>
          <w:rFonts w:ascii="Lao UI" w:hAnsi="Lao UI" w:cs="Lao UI"/>
          <w:i w:val="0"/>
          <w:sz w:val="24"/>
          <w:szCs w:val="24"/>
        </w:rPr>
        <w:t xml:space="preserve"> calificaciones</w:t>
      </w:r>
    </w:p>
    <w:p w:rsidR="00584C5E" w:rsidRDefault="00584C5E" w:rsidP="00584C5E">
      <w:pPr>
        <w:pStyle w:val="Sinespaciado"/>
        <w:spacing w:line="276" w:lineRule="auto"/>
        <w:ind w:left="2160"/>
        <w:rPr>
          <w:rStyle w:val="nfasis"/>
          <w:rFonts w:ascii="Lao UI" w:hAnsi="Lao UI" w:cs="Lao UI"/>
          <w:i w:val="0"/>
          <w:sz w:val="24"/>
          <w:szCs w:val="24"/>
        </w:rPr>
      </w:pPr>
    </w:p>
    <w:p w:rsidR="001009F5" w:rsidRDefault="00584C5E" w:rsidP="001009F5">
      <w:pPr>
        <w:pStyle w:val="Sinespaciado"/>
        <w:numPr>
          <w:ilvl w:val="2"/>
          <w:numId w:val="18"/>
        </w:numPr>
        <w:spacing w:line="276" w:lineRule="auto"/>
        <w:rPr>
          <w:rStyle w:val="nfasis"/>
          <w:rFonts w:ascii="Lao UI" w:hAnsi="Lao UI" w:cs="Lao UI"/>
          <w:i w:val="0"/>
          <w:sz w:val="24"/>
          <w:szCs w:val="24"/>
        </w:rPr>
      </w:pPr>
      <w:r>
        <w:rPr>
          <w:rStyle w:val="nfasis"/>
          <w:rFonts w:ascii="Lao UI" w:hAnsi="Lao UI" w:cs="Lao UI"/>
          <w:i w:val="0"/>
          <w:sz w:val="24"/>
          <w:szCs w:val="24"/>
        </w:rPr>
        <w:t xml:space="preserve">Modulo </w:t>
      </w:r>
      <w:r w:rsidR="00055CC7">
        <w:rPr>
          <w:rStyle w:val="nfasis"/>
          <w:rFonts w:ascii="Lao UI" w:hAnsi="Lao UI" w:cs="Lao UI"/>
          <w:i w:val="0"/>
          <w:sz w:val="24"/>
          <w:szCs w:val="24"/>
        </w:rPr>
        <w:t xml:space="preserve">permisos </w:t>
      </w:r>
    </w:p>
    <w:p w:rsidR="00055CC7" w:rsidRPr="00F66006" w:rsidRDefault="00055CC7" w:rsidP="00055CC7">
      <w:pPr>
        <w:pStyle w:val="Sinespaciado"/>
        <w:spacing w:line="276" w:lineRule="auto"/>
        <w:ind w:left="2160"/>
        <w:rPr>
          <w:rStyle w:val="nfasis"/>
          <w:rFonts w:ascii="Lao UI" w:hAnsi="Lao UI" w:cs="Lao UI"/>
          <w:i w:val="0"/>
          <w:sz w:val="24"/>
          <w:szCs w:val="24"/>
        </w:rPr>
      </w:pPr>
    </w:p>
    <w:p w:rsidR="007E1564" w:rsidRPr="001009F5" w:rsidRDefault="007E1564" w:rsidP="00247EEA">
      <w:pPr>
        <w:pStyle w:val="Sinespaciado"/>
        <w:spacing w:line="276" w:lineRule="auto"/>
        <w:ind w:left="1080"/>
        <w:rPr>
          <w:rStyle w:val="nfasis"/>
          <w:rFonts w:ascii="Lao UI" w:hAnsi="Lao UI" w:cs="Lao UI"/>
          <w:b/>
          <w:i w:val="0"/>
          <w:sz w:val="24"/>
          <w:szCs w:val="24"/>
        </w:rPr>
      </w:pPr>
    </w:p>
    <w:p w:rsidR="00BC7F4A" w:rsidRDefault="001009F5" w:rsidP="001009F5">
      <w:pPr>
        <w:pStyle w:val="Estilo1"/>
        <w:numPr>
          <w:ilvl w:val="0"/>
          <w:numId w:val="15"/>
        </w:numPr>
        <w:rPr>
          <w:rFonts w:ascii="Lao UI" w:hAnsi="Lao UI" w:cs="Lao UI"/>
          <w:b/>
          <w:color w:val="auto"/>
        </w:rPr>
      </w:pPr>
      <w:r w:rsidRPr="001009F5">
        <w:rPr>
          <w:rFonts w:ascii="Lao UI" w:hAnsi="Lao UI" w:cs="Lao UI"/>
          <w:b/>
          <w:color w:val="auto"/>
        </w:rPr>
        <w:t xml:space="preserve">ESTRUCTURA: </w:t>
      </w:r>
    </w:p>
    <w:p w:rsidR="000F73C2" w:rsidRDefault="000F73C2" w:rsidP="000F73C2">
      <w:pPr>
        <w:pStyle w:val="Estilo1"/>
        <w:numPr>
          <w:ilvl w:val="1"/>
          <w:numId w:val="15"/>
        </w:numPr>
        <w:rPr>
          <w:rFonts w:ascii="Lao UI" w:hAnsi="Lao UI" w:cs="Lao UI"/>
          <w:color w:val="auto"/>
        </w:rPr>
      </w:pPr>
      <w:proofErr w:type="spellStart"/>
      <w:r>
        <w:rPr>
          <w:rFonts w:ascii="Lao UI" w:hAnsi="Lao UI" w:cs="Lao UI"/>
          <w:color w:val="auto"/>
        </w:rPr>
        <w:t>Pagina</w:t>
      </w:r>
      <w:proofErr w:type="spellEnd"/>
      <w:r>
        <w:rPr>
          <w:rFonts w:ascii="Lao UI" w:hAnsi="Lao UI" w:cs="Lao UI"/>
          <w:color w:val="auto"/>
        </w:rPr>
        <w:t xml:space="preserve"> de inicio:</w:t>
      </w:r>
    </w:p>
    <w:p w:rsidR="000F73C2" w:rsidRDefault="000F73C2" w:rsidP="000F73C2">
      <w:pPr>
        <w:pStyle w:val="Estilo1"/>
        <w:numPr>
          <w:ilvl w:val="2"/>
          <w:numId w:val="15"/>
        </w:numPr>
        <w:rPr>
          <w:rFonts w:ascii="Lao UI" w:hAnsi="Lao UI" w:cs="Lao UI"/>
          <w:color w:val="auto"/>
        </w:rPr>
      </w:pPr>
      <w:r>
        <w:rPr>
          <w:rFonts w:ascii="Lao UI" w:hAnsi="Lao UI" w:cs="Lao UI"/>
          <w:color w:val="auto"/>
        </w:rPr>
        <w:t>Contará con una ventana con dos campos, en el que el usuario ingresará sus datos para iniciar sesión</w:t>
      </w:r>
    </w:p>
    <w:p w:rsidR="000F73C2" w:rsidRDefault="000F73C2" w:rsidP="000F73C2">
      <w:pPr>
        <w:pStyle w:val="Estilo1"/>
        <w:numPr>
          <w:ilvl w:val="0"/>
          <w:numId w:val="19"/>
        </w:numPr>
        <w:rPr>
          <w:rFonts w:ascii="Lao UI" w:hAnsi="Lao UI" w:cs="Lao UI"/>
          <w:color w:val="auto"/>
        </w:rPr>
      </w:pPr>
      <w:r>
        <w:rPr>
          <w:rFonts w:ascii="Lao UI" w:hAnsi="Lao UI" w:cs="Lao UI"/>
          <w:color w:val="auto"/>
        </w:rPr>
        <w:t>Modulo inscripción:</w:t>
      </w:r>
    </w:p>
    <w:p w:rsidR="000F73C2" w:rsidRPr="000F73C2" w:rsidRDefault="000F73C2" w:rsidP="000F73C2">
      <w:pPr>
        <w:pStyle w:val="Estilo1"/>
        <w:ind w:left="2124"/>
        <w:rPr>
          <w:rFonts w:ascii="Lao UI" w:hAnsi="Lao UI" w:cs="Lao UI"/>
          <w:color w:val="auto"/>
        </w:rPr>
      </w:pPr>
      <w:r>
        <w:rPr>
          <w:rFonts w:ascii="Lao UI" w:hAnsi="Lao UI" w:cs="Lao UI"/>
          <w:color w:val="auto"/>
        </w:rPr>
        <w:tab/>
      </w:r>
    </w:p>
    <w:p w:rsidR="00BC7F4A" w:rsidRPr="00F66006" w:rsidRDefault="00BC7F4A" w:rsidP="00BC7F4A">
      <w:pPr>
        <w:rPr>
          <w:rFonts w:ascii="Lao UI" w:hAnsi="Lao UI" w:cs="Lao UI"/>
          <w:sz w:val="24"/>
          <w:szCs w:val="24"/>
        </w:rPr>
      </w:pPr>
    </w:p>
    <w:p w:rsidR="004634CD" w:rsidRPr="00F66006" w:rsidRDefault="00CF385E" w:rsidP="00387242">
      <w:pPr>
        <w:pStyle w:val="Sinespaciado"/>
        <w:numPr>
          <w:ilvl w:val="0"/>
          <w:numId w:val="2"/>
        </w:numPr>
        <w:spacing w:line="276" w:lineRule="auto"/>
        <w:rPr>
          <w:rStyle w:val="Referenciaintensa"/>
          <w:rFonts w:ascii="Lao UI" w:hAnsi="Lao UI" w:cs="Lao UI"/>
          <w:color w:val="auto"/>
          <w:sz w:val="24"/>
          <w:szCs w:val="24"/>
        </w:rPr>
      </w:pPr>
      <w:r w:rsidRPr="00F66006">
        <w:rPr>
          <w:rStyle w:val="Referenciaintensa"/>
          <w:rFonts w:ascii="Lao UI" w:hAnsi="Lao UI" w:cs="Lao UI"/>
          <w:color w:val="auto"/>
          <w:sz w:val="24"/>
          <w:szCs w:val="24"/>
        </w:rPr>
        <w:t>Métodos</w:t>
      </w:r>
      <w:r w:rsidR="004634CD" w:rsidRPr="00F66006">
        <w:rPr>
          <w:rStyle w:val="Referenciaintensa"/>
          <w:rFonts w:ascii="Lao UI" w:hAnsi="Lao UI" w:cs="Lao UI"/>
          <w:color w:val="auto"/>
          <w:sz w:val="24"/>
          <w:szCs w:val="24"/>
        </w:rPr>
        <w:t xml:space="preserve"> a utilizar:</w:t>
      </w:r>
    </w:p>
    <w:p w:rsidR="004634CD" w:rsidRPr="00F66006" w:rsidRDefault="004634CD" w:rsidP="00387242">
      <w:pPr>
        <w:pStyle w:val="Prrafodelista"/>
        <w:rPr>
          <w:rStyle w:val="nfasis"/>
          <w:rFonts w:ascii="Lao UI" w:hAnsi="Lao UI" w:cs="Lao UI"/>
          <w:i w:val="0"/>
          <w:sz w:val="24"/>
          <w:szCs w:val="24"/>
        </w:rPr>
      </w:pPr>
    </w:p>
    <w:p w:rsidR="00104E24" w:rsidRDefault="00055CC7" w:rsidP="00104E24">
      <w:pPr>
        <w:pStyle w:val="Prrafodelista"/>
        <w:ind w:left="1080"/>
        <w:rPr>
          <w:rStyle w:val="nfasis"/>
          <w:rFonts w:ascii="Lao UI" w:hAnsi="Lao UI" w:cs="Lao UI"/>
          <w:i w:val="0"/>
          <w:sz w:val="24"/>
          <w:szCs w:val="24"/>
        </w:rPr>
      </w:pPr>
      <w:r>
        <w:rPr>
          <w:rStyle w:val="nfasis"/>
          <w:rFonts w:ascii="Lao UI" w:hAnsi="Lao UI" w:cs="Lao UI"/>
          <w:i w:val="0"/>
          <w:sz w:val="24"/>
          <w:szCs w:val="24"/>
        </w:rPr>
        <w:t>X</w:t>
      </w:r>
    </w:p>
    <w:p w:rsidR="00055CC7" w:rsidRDefault="00055CC7" w:rsidP="00104E24">
      <w:pPr>
        <w:pStyle w:val="Prrafodelista"/>
        <w:ind w:left="1080"/>
        <w:rPr>
          <w:rStyle w:val="nfasis"/>
          <w:rFonts w:ascii="Lao UI" w:hAnsi="Lao UI" w:cs="Lao UI"/>
          <w:i w:val="0"/>
          <w:sz w:val="24"/>
          <w:szCs w:val="24"/>
        </w:rPr>
      </w:pPr>
      <w:r>
        <w:rPr>
          <w:rStyle w:val="nfasis"/>
          <w:rFonts w:ascii="Lao UI" w:hAnsi="Lao UI" w:cs="Lao UI"/>
          <w:i w:val="0"/>
          <w:sz w:val="24"/>
          <w:szCs w:val="24"/>
        </w:rPr>
        <w:t>X</w:t>
      </w:r>
    </w:p>
    <w:p w:rsidR="00055CC7" w:rsidRDefault="00055CC7" w:rsidP="00104E24">
      <w:pPr>
        <w:pStyle w:val="Prrafodelista"/>
        <w:ind w:left="1080"/>
        <w:rPr>
          <w:rStyle w:val="nfasis"/>
          <w:rFonts w:ascii="Lao UI" w:hAnsi="Lao UI" w:cs="Lao UI"/>
          <w:i w:val="0"/>
          <w:sz w:val="24"/>
          <w:szCs w:val="24"/>
        </w:rPr>
      </w:pPr>
      <w:r>
        <w:rPr>
          <w:rStyle w:val="nfasis"/>
          <w:rFonts w:ascii="Lao UI" w:hAnsi="Lao UI" w:cs="Lao UI"/>
          <w:i w:val="0"/>
          <w:sz w:val="24"/>
          <w:szCs w:val="24"/>
        </w:rPr>
        <w:t>X</w:t>
      </w:r>
    </w:p>
    <w:p w:rsidR="00055CC7" w:rsidRPr="00F66006" w:rsidRDefault="00055CC7" w:rsidP="00104E24">
      <w:pPr>
        <w:pStyle w:val="Prrafodelista"/>
        <w:ind w:left="1080"/>
        <w:rPr>
          <w:rStyle w:val="nfasis"/>
          <w:rFonts w:ascii="Lao UI" w:hAnsi="Lao UI" w:cs="Lao UI"/>
          <w:i w:val="0"/>
          <w:sz w:val="24"/>
          <w:szCs w:val="24"/>
        </w:rPr>
      </w:pPr>
      <w:proofErr w:type="gramStart"/>
      <w:r>
        <w:rPr>
          <w:rStyle w:val="nfasis"/>
          <w:rFonts w:ascii="Lao UI" w:hAnsi="Lao UI" w:cs="Lao UI"/>
          <w:i w:val="0"/>
          <w:sz w:val="24"/>
          <w:szCs w:val="24"/>
        </w:rPr>
        <w:t>x</w:t>
      </w:r>
      <w:proofErr w:type="gramEnd"/>
    </w:p>
    <w:p w:rsidR="00E80D52" w:rsidRPr="00F66006" w:rsidRDefault="00E80D52" w:rsidP="00104E24">
      <w:pPr>
        <w:pStyle w:val="Prrafodelista"/>
        <w:ind w:left="1080"/>
        <w:rPr>
          <w:rStyle w:val="nfasis"/>
          <w:rFonts w:ascii="Lao UI" w:hAnsi="Lao UI" w:cs="Lao UI"/>
          <w:i w:val="0"/>
          <w:sz w:val="24"/>
          <w:szCs w:val="24"/>
        </w:rPr>
      </w:pPr>
    </w:p>
    <w:p w:rsidR="00104E24" w:rsidRDefault="00104E24" w:rsidP="00104E24">
      <w:pPr>
        <w:pStyle w:val="Prrafodelista"/>
        <w:ind w:left="1080"/>
        <w:rPr>
          <w:rStyle w:val="nfasis"/>
          <w:rFonts w:ascii="Lao UI" w:hAnsi="Lao UI" w:cs="Lao UI"/>
          <w:i w:val="0"/>
          <w:sz w:val="24"/>
          <w:szCs w:val="24"/>
        </w:rPr>
      </w:pPr>
    </w:p>
    <w:p w:rsidR="00055CC7" w:rsidRDefault="00055CC7" w:rsidP="00104E24">
      <w:pPr>
        <w:pStyle w:val="Prrafodelista"/>
        <w:ind w:left="1080"/>
        <w:rPr>
          <w:rStyle w:val="nfasis"/>
          <w:rFonts w:ascii="Lao UI" w:hAnsi="Lao UI" w:cs="Lao UI"/>
          <w:i w:val="0"/>
          <w:sz w:val="24"/>
          <w:szCs w:val="24"/>
        </w:rPr>
      </w:pPr>
    </w:p>
    <w:p w:rsidR="00055CC7" w:rsidRDefault="00055CC7" w:rsidP="00104E24">
      <w:pPr>
        <w:pStyle w:val="Prrafodelista"/>
        <w:ind w:left="1080"/>
        <w:rPr>
          <w:rStyle w:val="nfasis"/>
          <w:rFonts w:ascii="Lao UI" w:hAnsi="Lao UI" w:cs="Lao UI"/>
          <w:i w:val="0"/>
          <w:sz w:val="24"/>
          <w:szCs w:val="24"/>
        </w:rPr>
      </w:pPr>
    </w:p>
    <w:p w:rsidR="00055CC7" w:rsidRPr="00F66006" w:rsidRDefault="00055CC7" w:rsidP="00104E24">
      <w:pPr>
        <w:pStyle w:val="Prrafodelista"/>
        <w:ind w:left="1080"/>
        <w:rPr>
          <w:rStyle w:val="nfasis"/>
          <w:rFonts w:ascii="Lao UI" w:hAnsi="Lao UI" w:cs="Lao UI"/>
          <w:i w:val="0"/>
          <w:sz w:val="24"/>
          <w:szCs w:val="24"/>
        </w:rPr>
      </w:pPr>
    </w:p>
    <w:p w:rsidR="00FC5EFE" w:rsidRPr="00F66006" w:rsidRDefault="00FC5EFE" w:rsidP="00E80D52">
      <w:pPr>
        <w:pStyle w:val="Sinespaciado"/>
        <w:numPr>
          <w:ilvl w:val="0"/>
          <w:numId w:val="13"/>
        </w:numPr>
        <w:spacing w:line="276" w:lineRule="auto"/>
        <w:rPr>
          <w:rStyle w:val="Referenciaintensa"/>
          <w:rFonts w:ascii="Lao UI" w:hAnsi="Lao UI" w:cs="Lao UI"/>
          <w:color w:val="auto"/>
          <w:sz w:val="24"/>
          <w:szCs w:val="24"/>
        </w:rPr>
      </w:pPr>
      <w:r w:rsidRPr="00F66006">
        <w:rPr>
          <w:rStyle w:val="Referenciaintensa"/>
          <w:rFonts w:ascii="Lao UI" w:hAnsi="Lao UI" w:cs="Lao UI"/>
          <w:color w:val="auto"/>
          <w:sz w:val="24"/>
          <w:szCs w:val="24"/>
        </w:rPr>
        <w:t>Herramientas a utilizar:</w:t>
      </w:r>
    </w:p>
    <w:p w:rsidR="00E80D52" w:rsidRPr="00F66006" w:rsidRDefault="00E80D52" w:rsidP="00E80D52">
      <w:pPr>
        <w:pStyle w:val="Sinespaciado"/>
        <w:spacing w:line="276" w:lineRule="auto"/>
        <w:ind w:left="1506"/>
        <w:rPr>
          <w:rStyle w:val="Referenciaintensa"/>
          <w:rFonts w:ascii="Lao UI" w:hAnsi="Lao UI" w:cs="Lao UI"/>
          <w:color w:val="auto"/>
          <w:sz w:val="24"/>
          <w:szCs w:val="24"/>
        </w:rPr>
      </w:pPr>
    </w:p>
    <w:p w:rsidR="00FC5EFE" w:rsidRPr="00F66006" w:rsidRDefault="00FC5EFE" w:rsidP="00387242">
      <w:pPr>
        <w:pStyle w:val="Prrafodelista"/>
        <w:numPr>
          <w:ilvl w:val="0"/>
          <w:numId w:val="3"/>
        </w:numPr>
        <w:rPr>
          <w:rStyle w:val="nfasis"/>
          <w:rFonts w:ascii="Lao UI" w:hAnsi="Lao UI" w:cs="Lao UI"/>
          <w:i w:val="0"/>
          <w:sz w:val="24"/>
          <w:szCs w:val="24"/>
        </w:rPr>
      </w:pPr>
      <w:r w:rsidRPr="00F66006">
        <w:rPr>
          <w:rStyle w:val="nfasis"/>
          <w:rFonts w:ascii="Lao UI" w:hAnsi="Lao UI" w:cs="Lao UI"/>
          <w:i w:val="0"/>
          <w:sz w:val="24"/>
          <w:szCs w:val="24"/>
        </w:rPr>
        <w:t>Herramienta para la creación de un diseño de una base de datos (workbench).</w:t>
      </w:r>
    </w:p>
    <w:p w:rsidR="00FC5EFE" w:rsidRPr="00F66006" w:rsidRDefault="00FC5EFE" w:rsidP="00387242">
      <w:pPr>
        <w:pStyle w:val="Prrafodelista"/>
        <w:numPr>
          <w:ilvl w:val="0"/>
          <w:numId w:val="3"/>
        </w:numPr>
        <w:rPr>
          <w:rStyle w:val="nfasis"/>
          <w:rFonts w:ascii="Lao UI" w:hAnsi="Lao UI" w:cs="Lao UI"/>
          <w:i w:val="0"/>
          <w:sz w:val="24"/>
          <w:szCs w:val="24"/>
        </w:rPr>
      </w:pPr>
      <w:r w:rsidRPr="00F66006">
        <w:rPr>
          <w:rStyle w:val="nfasis"/>
          <w:rFonts w:ascii="Lao UI" w:hAnsi="Lao UI" w:cs="Lao UI"/>
          <w:i w:val="0"/>
          <w:sz w:val="24"/>
          <w:szCs w:val="24"/>
        </w:rPr>
        <w:t>Sistema de gestión de base de datos (phpmyadmin)</w:t>
      </w:r>
    </w:p>
    <w:p w:rsidR="00E80D52" w:rsidRPr="00F66006" w:rsidRDefault="00E80D52" w:rsidP="00387242">
      <w:pPr>
        <w:pStyle w:val="Prrafodelista"/>
        <w:numPr>
          <w:ilvl w:val="0"/>
          <w:numId w:val="3"/>
        </w:numPr>
        <w:rPr>
          <w:rStyle w:val="nfasis"/>
          <w:rFonts w:ascii="Lao UI" w:hAnsi="Lao UI" w:cs="Lao UI"/>
          <w:i w:val="0"/>
          <w:sz w:val="24"/>
          <w:szCs w:val="24"/>
        </w:rPr>
      </w:pPr>
      <w:r w:rsidRPr="00F66006">
        <w:rPr>
          <w:rStyle w:val="nfasis"/>
          <w:rFonts w:ascii="Lao UI" w:hAnsi="Lao UI" w:cs="Lao UI"/>
          <w:i w:val="0"/>
          <w:sz w:val="24"/>
          <w:szCs w:val="24"/>
        </w:rPr>
        <w:t xml:space="preserve">Sistema de control de versiones </w:t>
      </w:r>
      <w:r w:rsidR="00055CC7">
        <w:rPr>
          <w:rStyle w:val="nfasis"/>
          <w:rFonts w:ascii="Lao UI" w:hAnsi="Lao UI" w:cs="Lao UI"/>
          <w:i w:val="0"/>
          <w:sz w:val="24"/>
          <w:szCs w:val="24"/>
        </w:rPr>
        <w:t>(</w:t>
      </w:r>
      <w:r w:rsidRPr="00F66006">
        <w:rPr>
          <w:rStyle w:val="nfasis"/>
          <w:rFonts w:ascii="Lao UI" w:hAnsi="Lao UI" w:cs="Lao UI"/>
          <w:i w:val="0"/>
          <w:sz w:val="24"/>
          <w:szCs w:val="24"/>
        </w:rPr>
        <w:t>Github</w:t>
      </w:r>
      <w:r w:rsidR="00055CC7">
        <w:rPr>
          <w:rStyle w:val="nfasis"/>
          <w:rFonts w:ascii="Lao UI" w:hAnsi="Lao UI" w:cs="Lao UI"/>
          <w:i w:val="0"/>
          <w:sz w:val="24"/>
          <w:szCs w:val="24"/>
        </w:rPr>
        <w:t>)</w:t>
      </w:r>
    </w:p>
    <w:p w:rsidR="00FC5EFE" w:rsidRPr="00F66006" w:rsidRDefault="00AD79E8" w:rsidP="00387242">
      <w:pPr>
        <w:pStyle w:val="Prrafodelista"/>
        <w:numPr>
          <w:ilvl w:val="0"/>
          <w:numId w:val="3"/>
        </w:numPr>
        <w:rPr>
          <w:rStyle w:val="nfasis"/>
          <w:rFonts w:ascii="Lao UI" w:hAnsi="Lao UI" w:cs="Lao UI"/>
          <w:i w:val="0"/>
          <w:sz w:val="24"/>
          <w:szCs w:val="24"/>
        </w:rPr>
      </w:pPr>
      <w:r w:rsidRPr="00F66006">
        <w:rPr>
          <w:rStyle w:val="nfasis"/>
          <w:rFonts w:ascii="Lao UI" w:hAnsi="Lao UI" w:cs="Lao UI"/>
          <w:i w:val="0"/>
          <w:sz w:val="24"/>
          <w:szCs w:val="24"/>
        </w:rPr>
        <w:t>Lenguaje de programación PHP</w:t>
      </w:r>
    </w:p>
    <w:p w:rsidR="00AD79E8" w:rsidRPr="00F66006" w:rsidRDefault="00AD79E8" w:rsidP="00387242">
      <w:pPr>
        <w:pStyle w:val="Prrafodelista"/>
        <w:numPr>
          <w:ilvl w:val="0"/>
          <w:numId w:val="3"/>
        </w:numPr>
        <w:rPr>
          <w:rStyle w:val="nfasis"/>
          <w:rFonts w:ascii="Lao UI" w:hAnsi="Lao UI" w:cs="Lao UI"/>
          <w:i w:val="0"/>
          <w:sz w:val="24"/>
          <w:szCs w:val="24"/>
        </w:rPr>
      </w:pPr>
      <w:r w:rsidRPr="00F66006">
        <w:rPr>
          <w:rStyle w:val="nfasis"/>
          <w:rFonts w:ascii="Lao UI" w:hAnsi="Lao UI" w:cs="Lao UI"/>
          <w:i w:val="0"/>
          <w:sz w:val="24"/>
          <w:szCs w:val="24"/>
        </w:rPr>
        <w:t xml:space="preserve">Lenguaje </w:t>
      </w:r>
      <w:r w:rsidR="0029553C" w:rsidRPr="00F66006">
        <w:rPr>
          <w:rStyle w:val="nfasis"/>
          <w:rFonts w:ascii="Lao UI" w:hAnsi="Lao UI" w:cs="Lao UI"/>
          <w:i w:val="0"/>
          <w:sz w:val="24"/>
          <w:szCs w:val="24"/>
        </w:rPr>
        <w:t xml:space="preserve">de programación </w:t>
      </w:r>
      <w:r w:rsidR="00247EEA" w:rsidRPr="00F66006">
        <w:rPr>
          <w:rStyle w:val="nfasis"/>
          <w:rFonts w:ascii="Lao UI" w:hAnsi="Lao UI" w:cs="Lao UI"/>
          <w:i w:val="0"/>
          <w:sz w:val="24"/>
          <w:szCs w:val="24"/>
        </w:rPr>
        <w:t>Java</w:t>
      </w:r>
      <w:r w:rsidRPr="00F66006">
        <w:rPr>
          <w:rStyle w:val="nfasis"/>
          <w:rFonts w:ascii="Lao UI" w:hAnsi="Lao UI" w:cs="Lao UI"/>
          <w:i w:val="0"/>
          <w:sz w:val="24"/>
          <w:szCs w:val="24"/>
        </w:rPr>
        <w:t>Script</w:t>
      </w:r>
    </w:p>
    <w:p w:rsidR="0029553C" w:rsidRPr="00F66006" w:rsidRDefault="0029553C" w:rsidP="00387242">
      <w:pPr>
        <w:pStyle w:val="Prrafodelista"/>
        <w:numPr>
          <w:ilvl w:val="0"/>
          <w:numId w:val="5"/>
        </w:numPr>
        <w:rPr>
          <w:rStyle w:val="nfasis"/>
          <w:rFonts w:ascii="Lao UI" w:hAnsi="Lao UI" w:cs="Lao UI"/>
          <w:i w:val="0"/>
          <w:sz w:val="24"/>
          <w:szCs w:val="24"/>
        </w:rPr>
      </w:pPr>
      <w:r w:rsidRPr="00F66006">
        <w:rPr>
          <w:rStyle w:val="nfasis"/>
          <w:rFonts w:ascii="Lao UI" w:hAnsi="Lao UI" w:cs="Lao UI"/>
          <w:i w:val="0"/>
          <w:sz w:val="24"/>
          <w:szCs w:val="24"/>
        </w:rPr>
        <w:t>Lenguaje de estilo visual CSS</w:t>
      </w:r>
    </w:p>
    <w:p w:rsidR="00AD79E8" w:rsidRPr="00F66006" w:rsidRDefault="00AD79E8" w:rsidP="00387242">
      <w:pPr>
        <w:pStyle w:val="Prrafodelista"/>
        <w:numPr>
          <w:ilvl w:val="0"/>
          <w:numId w:val="5"/>
        </w:numPr>
        <w:rPr>
          <w:rStyle w:val="nfasis"/>
          <w:rFonts w:ascii="Lao UI" w:hAnsi="Lao UI" w:cs="Lao UI"/>
          <w:i w:val="0"/>
          <w:sz w:val="24"/>
          <w:szCs w:val="24"/>
        </w:rPr>
      </w:pPr>
      <w:r w:rsidRPr="00F66006">
        <w:rPr>
          <w:rStyle w:val="nfasis"/>
          <w:rFonts w:ascii="Lao UI" w:hAnsi="Lao UI" w:cs="Lao UI"/>
          <w:i w:val="0"/>
          <w:sz w:val="24"/>
          <w:szCs w:val="24"/>
        </w:rPr>
        <w:t>Lenguaje de maquetado HTML</w:t>
      </w:r>
    </w:p>
    <w:p w:rsidR="003C2959" w:rsidRDefault="003C295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Pr="00F66006" w:rsidRDefault="00511F99" w:rsidP="00387242">
      <w:pPr>
        <w:pStyle w:val="Prrafodelista"/>
        <w:ind w:left="1080"/>
        <w:rPr>
          <w:rFonts w:ascii="Lao UI" w:hAnsi="Lao UI" w:cs="Lao UI"/>
          <w:sz w:val="24"/>
          <w:szCs w:val="24"/>
        </w:rPr>
      </w:pPr>
    </w:p>
    <w:p w:rsidR="00247EEA" w:rsidRDefault="00247EEA"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Default="00511F99" w:rsidP="00387242">
      <w:pPr>
        <w:pStyle w:val="Prrafodelista"/>
        <w:ind w:left="1080"/>
        <w:rPr>
          <w:rFonts w:ascii="Lao UI" w:hAnsi="Lao UI" w:cs="Lao UI"/>
          <w:sz w:val="24"/>
          <w:szCs w:val="24"/>
        </w:rPr>
      </w:pPr>
    </w:p>
    <w:p w:rsidR="00511F99" w:rsidRPr="00F66006" w:rsidRDefault="00511F99" w:rsidP="00387242">
      <w:pPr>
        <w:pStyle w:val="Prrafodelista"/>
        <w:ind w:left="1080"/>
        <w:rPr>
          <w:rFonts w:ascii="Lao UI" w:hAnsi="Lao UI" w:cs="Lao UI"/>
          <w:sz w:val="24"/>
          <w:szCs w:val="24"/>
        </w:rPr>
      </w:pPr>
    </w:p>
    <w:p w:rsidR="00511F99" w:rsidRPr="00E44D6B" w:rsidRDefault="00511F99" w:rsidP="00511F99">
      <w:pPr>
        <w:jc w:val="center"/>
        <w:rPr>
          <w:rFonts w:ascii="Lao UI" w:hAnsi="Lao UI" w:cs="Lao UI"/>
          <w:b/>
          <w:bCs/>
        </w:rPr>
      </w:pPr>
      <w:r w:rsidRPr="00E44D6B">
        <w:rPr>
          <w:rFonts w:ascii="Lao UI" w:hAnsi="Lao UI" w:cs="Lao UI"/>
          <w:b/>
          <w:bCs/>
        </w:rPr>
        <w:t>REGISTRO DE CALIFICACIONES</w:t>
      </w:r>
      <w:r w:rsidR="00055CC7">
        <w:rPr>
          <w:rFonts w:ascii="Lao UI" w:hAnsi="Lao UI" w:cs="Lao UI"/>
          <w:b/>
          <w:bCs/>
        </w:rPr>
        <w:t xml:space="preserve"> O NOTAS</w:t>
      </w:r>
    </w:p>
    <w:p w:rsidR="00511F99" w:rsidRPr="00E44D6B" w:rsidRDefault="00511F99" w:rsidP="00511F99">
      <w:pPr>
        <w:jc w:val="center"/>
        <w:rPr>
          <w:rFonts w:ascii="Lao UI" w:hAnsi="Lao UI" w:cs="Lao UI"/>
          <w:b/>
          <w:bCs/>
        </w:rPr>
      </w:pPr>
    </w:p>
    <w:p w:rsidR="00511F99" w:rsidRPr="00E44D6B" w:rsidRDefault="00511F99" w:rsidP="00511F99">
      <w:pPr>
        <w:rPr>
          <w:rFonts w:ascii="Lao UI" w:hAnsi="Lao UI" w:cs="Lao UI"/>
        </w:rPr>
      </w:pPr>
      <w:r w:rsidRPr="00E44D6B">
        <w:rPr>
          <w:rFonts w:ascii="Lao UI" w:hAnsi="Lao UI" w:cs="Lao UI"/>
          <w:b/>
          <w:bCs/>
        </w:rPr>
        <w:t>NIVEL PRE-PRIMARIO Y PRIMARIO:</w:t>
      </w:r>
    </w:p>
    <w:p w:rsidR="00511F99" w:rsidRPr="00E44D6B" w:rsidRDefault="00511F99" w:rsidP="00511F99">
      <w:pPr>
        <w:rPr>
          <w:rFonts w:ascii="Lao UI" w:hAnsi="Lao UI" w:cs="Lao UI"/>
        </w:rPr>
      </w:pPr>
    </w:p>
    <w:p w:rsidR="00511F99" w:rsidRPr="00E44D6B" w:rsidRDefault="00511F99" w:rsidP="00511F99">
      <w:pPr>
        <w:rPr>
          <w:rFonts w:ascii="Lao UI" w:hAnsi="Lao UI" w:cs="Lao UI"/>
        </w:rPr>
      </w:pPr>
      <w:r w:rsidRPr="00E44D6B">
        <w:rPr>
          <w:rFonts w:ascii="Lao UI" w:hAnsi="Lao UI" w:cs="Lao UI"/>
        </w:rPr>
        <w:t xml:space="preserve">El registro de calificaciones de los alumnos se realiza por bimestres. Durante el ciclo escolar se lleva el control de cuatro bimestres, cada uno valorado sobre 100 puntos. </w:t>
      </w:r>
    </w:p>
    <w:p w:rsidR="00511F99" w:rsidRPr="00E44D6B" w:rsidRDefault="00511F99" w:rsidP="00511F99">
      <w:pPr>
        <w:rPr>
          <w:rFonts w:ascii="Lao UI" w:hAnsi="Lao UI" w:cs="Lao UI"/>
        </w:rPr>
      </w:pPr>
    </w:p>
    <w:p w:rsidR="00511F99" w:rsidRPr="00E44D6B" w:rsidRDefault="00511F99" w:rsidP="00511F99">
      <w:pPr>
        <w:rPr>
          <w:rFonts w:ascii="Lao UI" w:hAnsi="Lao UI" w:cs="Lao UI"/>
        </w:rPr>
      </w:pPr>
      <w:r w:rsidRPr="00E44D6B">
        <w:rPr>
          <w:rFonts w:ascii="Lao UI" w:hAnsi="Lao UI" w:cs="Lao UI"/>
        </w:rPr>
        <w:t>La evaluación de cada bimestre se divide en los siguientes tres aspectos.</w:t>
      </w:r>
    </w:p>
    <w:p w:rsidR="00511F99" w:rsidRPr="00E44D6B" w:rsidRDefault="00511F99" w:rsidP="00511F99">
      <w:pPr>
        <w:rPr>
          <w:rFonts w:ascii="Lao UI" w:hAnsi="Lao UI" w:cs="Lao UI"/>
        </w:rPr>
      </w:pPr>
    </w:p>
    <w:p w:rsidR="00511F99" w:rsidRPr="00E44D6B" w:rsidRDefault="00511F99" w:rsidP="00511F99">
      <w:pPr>
        <w:widowControl w:val="0"/>
        <w:numPr>
          <w:ilvl w:val="0"/>
          <w:numId w:val="20"/>
        </w:numPr>
        <w:suppressAutoHyphens/>
        <w:spacing w:after="0" w:line="240" w:lineRule="auto"/>
        <w:rPr>
          <w:rFonts w:ascii="Lao UI" w:hAnsi="Lao UI" w:cs="Lao UI"/>
        </w:rPr>
      </w:pPr>
      <w:r w:rsidRPr="00E44D6B">
        <w:rPr>
          <w:rFonts w:ascii="Lao UI" w:hAnsi="Lao UI" w:cs="Lao UI"/>
        </w:rPr>
        <w:t>Actitudinal----  20 Pts.</w:t>
      </w:r>
    </w:p>
    <w:p w:rsidR="00511F99" w:rsidRPr="00E44D6B" w:rsidRDefault="00511F99" w:rsidP="00511F99">
      <w:pPr>
        <w:widowControl w:val="0"/>
        <w:numPr>
          <w:ilvl w:val="0"/>
          <w:numId w:val="20"/>
        </w:numPr>
        <w:suppressAutoHyphens/>
        <w:spacing w:after="0" w:line="240" w:lineRule="auto"/>
        <w:rPr>
          <w:rFonts w:ascii="Lao UI" w:hAnsi="Lao UI" w:cs="Lao UI"/>
        </w:rPr>
      </w:pPr>
      <w:r w:rsidRPr="00E44D6B">
        <w:rPr>
          <w:rFonts w:ascii="Lao UI" w:hAnsi="Lao UI" w:cs="Lao UI"/>
        </w:rPr>
        <w:t>Procedimental- 20 Pts.</w:t>
      </w:r>
    </w:p>
    <w:p w:rsidR="00511F99" w:rsidRPr="00E44D6B" w:rsidRDefault="00511F99" w:rsidP="00511F99">
      <w:pPr>
        <w:widowControl w:val="0"/>
        <w:numPr>
          <w:ilvl w:val="0"/>
          <w:numId w:val="20"/>
        </w:numPr>
        <w:suppressAutoHyphens/>
        <w:spacing w:after="0" w:line="240" w:lineRule="auto"/>
        <w:rPr>
          <w:rFonts w:ascii="Lao UI" w:hAnsi="Lao UI" w:cs="Lao UI"/>
        </w:rPr>
      </w:pPr>
      <w:r w:rsidRPr="00E44D6B">
        <w:rPr>
          <w:rFonts w:ascii="Lao UI" w:hAnsi="Lao UI" w:cs="Lao UI"/>
        </w:rPr>
        <w:t>Declarativo---- 60 Pts.</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1"/>
        </w:numPr>
        <w:suppressAutoHyphens/>
        <w:spacing w:after="0" w:line="240" w:lineRule="auto"/>
        <w:jc w:val="both"/>
        <w:rPr>
          <w:rFonts w:ascii="Lao UI" w:hAnsi="Lao UI" w:cs="Lao UI"/>
        </w:rPr>
      </w:pPr>
      <w:r w:rsidRPr="00E44D6B">
        <w:rPr>
          <w:rFonts w:ascii="Lao UI" w:hAnsi="Lao UI" w:cs="Lao UI"/>
          <w:b/>
          <w:bCs/>
        </w:rPr>
        <w:t>Actitudinal:</w:t>
      </w:r>
    </w:p>
    <w:p w:rsidR="00511F99" w:rsidRPr="00E44D6B" w:rsidRDefault="00511F99" w:rsidP="00511F99">
      <w:pPr>
        <w:jc w:val="both"/>
        <w:rPr>
          <w:rFonts w:ascii="Lao UI" w:hAnsi="Lao UI" w:cs="Lao UI"/>
        </w:rPr>
      </w:pPr>
      <w:r w:rsidRPr="00E44D6B">
        <w:rPr>
          <w:rFonts w:ascii="Lao UI" w:hAnsi="Lao UI" w:cs="Lao UI"/>
        </w:rPr>
        <w:t>En el aspecto actitudinal se califica la conducta, asistencia y participación del alumno.</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1"/>
        </w:numPr>
        <w:suppressAutoHyphens/>
        <w:spacing w:after="0" w:line="240" w:lineRule="auto"/>
        <w:jc w:val="both"/>
        <w:rPr>
          <w:rFonts w:ascii="Lao UI" w:hAnsi="Lao UI" w:cs="Lao UI"/>
        </w:rPr>
      </w:pPr>
      <w:r w:rsidRPr="00E44D6B">
        <w:rPr>
          <w:rFonts w:ascii="Lao UI" w:hAnsi="Lao UI" w:cs="Lao UI"/>
          <w:b/>
          <w:bCs/>
        </w:rPr>
        <w:t>Procedimental:</w:t>
      </w:r>
    </w:p>
    <w:p w:rsidR="00511F99" w:rsidRPr="00E44D6B" w:rsidRDefault="00511F99" w:rsidP="00511F99">
      <w:pPr>
        <w:jc w:val="both"/>
        <w:rPr>
          <w:rFonts w:ascii="Lao UI" w:hAnsi="Lao UI" w:cs="Lao UI"/>
        </w:rPr>
      </w:pPr>
      <w:r w:rsidRPr="00E44D6B">
        <w:rPr>
          <w:rFonts w:ascii="Lao UI" w:hAnsi="Lao UI" w:cs="Lao UI"/>
        </w:rPr>
        <w:t>En este aspecto se califican las tareas y ejercicios realizados por el alumno.</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1"/>
        </w:numPr>
        <w:suppressAutoHyphens/>
        <w:spacing w:after="0" w:line="240" w:lineRule="auto"/>
        <w:jc w:val="both"/>
        <w:rPr>
          <w:rFonts w:ascii="Lao UI" w:hAnsi="Lao UI" w:cs="Lao UI"/>
        </w:rPr>
      </w:pPr>
      <w:r w:rsidRPr="00E44D6B">
        <w:rPr>
          <w:rFonts w:ascii="Lao UI" w:hAnsi="Lao UI" w:cs="Lao UI"/>
          <w:b/>
          <w:bCs/>
        </w:rPr>
        <w:t>Declarativo:</w:t>
      </w:r>
    </w:p>
    <w:p w:rsidR="00511F99" w:rsidRPr="00E44D6B" w:rsidRDefault="00511F99" w:rsidP="00511F99">
      <w:pPr>
        <w:jc w:val="both"/>
        <w:rPr>
          <w:rFonts w:ascii="Lao UI" w:hAnsi="Lao UI" w:cs="Lao UI"/>
        </w:rPr>
      </w:pPr>
      <w:r w:rsidRPr="00E44D6B">
        <w:rPr>
          <w:rFonts w:ascii="Lao UI" w:hAnsi="Lao UI" w:cs="Lao UI"/>
        </w:rPr>
        <w:t xml:space="preserve">En este aspecto se registra el punteo obtenido por los alumnos en </w:t>
      </w:r>
      <w:proofErr w:type="gramStart"/>
      <w:r w:rsidRPr="00E44D6B">
        <w:rPr>
          <w:rFonts w:ascii="Lao UI" w:hAnsi="Lao UI" w:cs="Lao UI"/>
        </w:rPr>
        <w:t>los exámenes parciales y bimestral</w:t>
      </w:r>
      <w:proofErr w:type="gramEnd"/>
      <w:r w:rsidRPr="00E44D6B">
        <w:rPr>
          <w:rFonts w:ascii="Lao UI" w:hAnsi="Lao UI" w:cs="Lao UI"/>
        </w:rPr>
        <w:t>.</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Estos aspectos se califican en todos los cursos del </w:t>
      </w:r>
      <w:proofErr w:type="spellStart"/>
      <w:r w:rsidRPr="00E44D6B">
        <w:rPr>
          <w:rFonts w:ascii="Lao UI" w:hAnsi="Lao UI" w:cs="Lao UI"/>
        </w:rPr>
        <w:t>curriculum</w:t>
      </w:r>
      <w:proofErr w:type="spellEnd"/>
      <w:r w:rsidRPr="00E44D6B">
        <w:rPr>
          <w:rFonts w:ascii="Lao UI" w:hAnsi="Lao UI" w:cs="Lao UI"/>
        </w:rPr>
        <w:t xml:space="preserve"> y los extracurriculares.</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lastRenderedPageBreak/>
        <w:t xml:space="preserve">Al finalizar cada bimestre el maestro de grado escribe en un  formato en papel, las calificaciones obtenidas en cada curso por el alumno en cada uno de los aspectos (actitudinal, procedimental y declarativo), la cual es revisada por el director. Después de revisada el maestro registra la información en una tarjeta de calificaciones que es presentada al padre de familia. </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t>NIVEL BÁSICO:</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El registro de calificaciones de los alumnos se realiza por bimestres. Durante el ciclo escolar se lleva el control de cuatro bimestres, cada uno valorado de la siguiente forma:</w:t>
      </w:r>
    </w:p>
    <w:p w:rsidR="00511F99" w:rsidRPr="00E44D6B" w:rsidRDefault="00511F99" w:rsidP="00511F99">
      <w:pPr>
        <w:rPr>
          <w:rFonts w:ascii="Lao UI" w:hAnsi="Lao UI" w:cs="Lao UI"/>
        </w:rPr>
      </w:pPr>
    </w:p>
    <w:p w:rsidR="00511F99" w:rsidRPr="00E44D6B" w:rsidRDefault="00511F99" w:rsidP="00511F99">
      <w:pPr>
        <w:widowControl w:val="0"/>
        <w:numPr>
          <w:ilvl w:val="0"/>
          <w:numId w:val="22"/>
        </w:numPr>
        <w:suppressAutoHyphens/>
        <w:spacing w:after="0" w:line="240" w:lineRule="auto"/>
        <w:rPr>
          <w:rFonts w:ascii="Lao UI" w:hAnsi="Lao UI" w:cs="Lao UI"/>
        </w:rPr>
      </w:pPr>
      <w:r w:rsidRPr="00E44D6B">
        <w:rPr>
          <w:rFonts w:ascii="Lao UI" w:hAnsi="Lao UI" w:cs="Lao UI"/>
        </w:rPr>
        <w:t>I Bimestre</w:t>
      </w:r>
      <w:r w:rsidRPr="00E44D6B">
        <w:rPr>
          <w:rFonts w:ascii="Lao UI" w:hAnsi="Lao UI" w:cs="Lao UI"/>
        </w:rPr>
        <w:tab/>
        <w:t>15 Pts.</w:t>
      </w:r>
      <w:r w:rsidRPr="00E44D6B">
        <w:rPr>
          <w:rFonts w:ascii="Lao UI" w:hAnsi="Lao UI" w:cs="Lao UI"/>
        </w:rPr>
        <w:tab/>
      </w:r>
    </w:p>
    <w:p w:rsidR="00511F99" w:rsidRPr="00E44D6B" w:rsidRDefault="00511F99" w:rsidP="00511F99">
      <w:pPr>
        <w:widowControl w:val="0"/>
        <w:numPr>
          <w:ilvl w:val="0"/>
          <w:numId w:val="22"/>
        </w:numPr>
        <w:suppressAutoHyphens/>
        <w:spacing w:after="0" w:line="240" w:lineRule="auto"/>
        <w:rPr>
          <w:rFonts w:ascii="Lao UI" w:hAnsi="Lao UI" w:cs="Lao UI"/>
        </w:rPr>
      </w:pPr>
      <w:r w:rsidRPr="00E44D6B">
        <w:rPr>
          <w:rFonts w:ascii="Lao UI" w:hAnsi="Lao UI" w:cs="Lao UI"/>
        </w:rPr>
        <w:t>II Bimestre</w:t>
      </w:r>
      <w:r w:rsidRPr="00E44D6B">
        <w:rPr>
          <w:rFonts w:ascii="Lao UI" w:hAnsi="Lao UI" w:cs="Lao UI"/>
        </w:rPr>
        <w:tab/>
        <w:t>25 Pts.</w:t>
      </w:r>
    </w:p>
    <w:p w:rsidR="00511F99" w:rsidRPr="00E44D6B" w:rsidRDefault="00511F99" w:rsidP="00511F99">
      <w:pPr>
        <w:widowControl w:val="0"/>
        <w:numPr>
          <w:ilvl w:val="0"/>
          <w:numId w:val="22"/>
        </w:numPr>
        <w:suppressAutoHyphens/>
        <w:spacing w:after="0" w:line="240" w:lineRule="auto"/>
        <w:rPr>
          <w:rFonts w:ascii="Lao UI" w:hAnsi="Lao UI" w:cs="Lao UI"/>
        </w:rPr>
      </w:pPr>
      <w:r w:rsidRPr="00E44D6B">
        <w:rPr>
          <w:rFonts w:ascii="Lao UI" w:hAnsi="Lao UI" w:cs="Lao UI"/>
        </w:rPr>
        <w:t>III Bimestre</w:t>
      </w:r>
      <w:r w:rsidRPr="00E44D6B">
        <w:rPr>
          <w:rFonts w:ascii="Lao UI" w:hAnsi="Lao UI" w:cs="Lao UI"/>
        </w:rPr>
        <w:tab/>
        <w:t>25 Pts.</w:t>
      </w:r>
    </w:p>
    <w:p w:rsidR="00511F99" w:rsidRPr="00E44D6B" w:rsidRDefault="00511F99" w:rsidP="00511F99">
      <w:pPr>
        <w:widowControl w:val="0"/>
        <w:numPr>
          <w:ilvl w:val="0"/>
          <w:numId w:val="22"/>
        </w:numPr>
        <w:suppressAutoHyphens/>
        <w:spacing w:after="0" w:line="240" w:lineRule="auto"/>
        <w:rPr>
          <w:rFonts w:ascii="Lao UI" w:hAnsi="Lao UI" w:cs="Lao UI"/>
        </w:rPr>
      </w:pPr>
      <w:r w:rsidRPr="00E44D6B">
        <w:rPr>
          <w:rFonts w:ascii="Lao UI" w:hAnsi="Lao UI" w:cs="Lao UI"/>
        </w:rPr>
        <w:t>IV Bimestre</w:t>
      </w:r>
      <w:r w:rsidRPr="00E44D6B">
        <w:rPr>
          <w:rFonts w:ascii="Lao UI" w:hAnsi="Lao UI" w:cs="Lao UI"/>
        </w:rPr>
        <w:tab/>
        <w:t>35 Pts.</w:t>
      </w:r>
    </w:p>
    <w:p w:rsidR="00511F99" w:rsidRPr="00E44D6B" w:rsidRDefault="00511F99" w:rsidP="00511F99">
      <w:pPr>
        <w:rPr>
          <w:rFonts w:ascii="Lao UI" w:hAnsi="Lao UI" w:cs="Lao UI"/>
        </w:rPr>
      </w:pPr>
    </w:p>
    <w:p w:rsidR="00511F99" w:rsidRPr="00E44D6B" w:rsidRDefault="00511F99" w:rsidP="00511F99">
      <w:pPr>
        <w:rPr>
          <w:rFonts w:ascii="Lao UI" w:hAnsi="Lao UI" w:cs="Lao UI"/>
        </w:rPr>
      </w:pPr>
      <w:r w:rsidRPr="00E44D6B">
        <w:rPr>
          <w:rFonts w:ascii="Lao UI" w:hAnsi="Lao UI" w:cs="Lao UI"/>
        </w:rPr>
        <w:t xml:space="preserve">Al igual que en el nivel primario en cada uno de los bimestres se califican tres aspectos: </w:t>
      </w:r>
    </w:p>
    <w:p w:rsidR="00511F99" w:rsidRPr="00E44D6B" w:rsidRDefault="00511F99" w:rsidP="00511F99">
      <w:pPr>
        <w:rPr>
          <w:rFonts w:ascii="Lao UI" w:hAnsi="Lao UI" w:cs="Lao UI"/>
        </w:rPr>
      </w:pPr>
      <w:r w:rsidRPr="00E44D6B">
        <w:rPr>
          <w:rFonts w:ascii="Lao UI" w:hAnsi="Lao UI" w:cs="Lao UI"/>
        </w:rPr>
        <w:t xml:space="preserve">Actitudinal, procedimental y declarativo, </w:t>
      </w:r>
      <w:proofErr w:type="spellStart"/>
      <w:r w:rsidRPr="00E44D6B">
        <w:rPr>
          <w:rFonts w:ascii="Lao UI" w:hAnsi="Lao UI" w:cs="Lao UI"/>
        </w:rPr>
        <w:t>asignandole</w:t>
      </w:r>
      <w:proofErr w:type="spellEnd"/>
      <w:r w:rsidRPr="00E44D6B">
        <w:rPr>
          <w:rFonts w:ascii="Lao UI" w:hAnsi="Lao UI" w:cs="Lao UI"/>
        </w:rPr>
        <w:t xml:space="preserve"> un punteo de la siguiente manera:</w:t>
      </w:r>
    </w:p>
    <w:p w:rsidR="00511F99" w:rsidRPr="00E44D6B" w:rsidRDefault="00511F99" w:rsidP="00511F99">
      <w:pPr>
        <w:rPr>
          <w:rFonts w:ascii="Lao UI" w:hAnsi="Lao UI" w:cs="Lao UI"/>
          <w:b/>
          <w:bCs/>
        </w:rPr>
      </w:pPr>
      <w:r w:rsidRPr="00E44D6B">
        <w:rPr>
          <w:rFonts w:ascii="Lao UI" w:hAnsi="Lao UI" w:cs="Lao UI"/>
        </w:rPr>
        <w:tab/>
      </w:r>
      <w:r w:rsidRPr="00E44D6B">
        <w:rPr>
          <w:rFonts w:ascii="Lao UI" w:hAnsi="Lao UI" w:cs="Lao UI"/>
        </w:rPr>
        <w:tab/>
      </w:r>
      <w:r w:rsidRPr="00E44D6B">
        <w:rPr>
          <w:rFonts w:ascii="Lao UI" w:hAnsi="Lao UI" w:cs="Lao UI"/>
        </w:rPr>
        <w:tab/>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763"/>
        <w:gridCol w:w="1475"/>
        <w:gridCol w:w="2087"/>
        <w:gridCol w:w="1938"/>
        <w:gridCol w:w="1750"/>
      </w:tblGrid>
      <w:tr w:rsidR="00511F99" w:rsidRPr="00E44D6B" w:rsidTr="00C07C16">
        <w:tc>
          <w:tcPr>
            <w:tcW w:w="1763" w:type="dxa"/>
            <w:tcBorders>
              <w:top w:val="none" w:sz="1" w:space="0" w:color="000000"/>
              <w:left w:val="none" w:sz="1" w:space="0" w:color="000000"/>
              <w:bottom w:val="none" w:sz="1" w:space="0" w:color="000000"/>
            </w:tcBorders>
            <w:shd w:val="clear" w:color="auto" w:fill="auto"/>
          </w:tcPr>
          <w:p w:rsidR="00511F99" w:rsidRPr="00E44D6B" w:rsidRDefault="00511F99" w:rsidP="00C07C16">
            <w:pPr>
              <w:pStyle w:val="TableContents"/>
              <w:rPr>
                <w:rFonts w:ascii="Lao UI" w:hAnsi="Lao UI" w:cs="Lao UI"/>
                <w:b/>
                <w:bCs/>
              </w:rPr>
            </w:pPr>
          </w:p>
        </w:tc>
        <w:tc>
          <w:tcPr>
            <w:tcW w:w="1475" w:type="dxa"/>
            <w:tcBorders>
              <w:top w:val="none" w:sz="1" w:space="0" w:color="000000"/>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b/>
                <w:bCs/>
              </w:rPr>
            </w:pPr>
            <w:r w:rsidRPr="00E44D6B">
              <w:rPr>
                <w:rFonts w:ascii="Lao UI" w:hAnsi="Lao UI" w:cs="Lao UI"/>
                <w:b/>
                <w:bCs/>
              </w:rPr>
              <w:t>I Bimestre</w:t>
            </w:r>
          </w:p>
        </w:tc>
        <w:tc>
          <w:tcPr>
            <w:tcW w:w="2087" w:type="dxa"/>
            <w:tcBorders>
              <w:top w:val="none" w:sz="1" w:space="0" w:color="000000"/>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b/>
                <w:bCs/>
              </w:rPr>
            </w:pPr>
            <w:r w:rsidRPr="00E44D6B">
              <w:rPr>
                <w:rFonts w:ascii="Lao UI" w:hAnsi="Lao UI" w:cs="Lao UI"/>
                <w:b/>
                <w:bCs/>
              </w:rPr>
              <w:t>II Bimestre</w:t>
            </w:r>
          </w:p>
        </w:tc>
        <w:tc>
          <w:tcPr>
            <w:tcW w:w="1938" w:type="dxa"/>
            <w:tcBorders>
              <w:top w:val="none" w:sz="1" w:space="0" w:color="000000"/>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b/>
                <w:bCs/>
              </w:rPr>
            </w:pPr>
            <w:r w:rsidRPr="00E44D6B">
              <w:rPr>
                <w:rFonts w:ascii="Lao UI" w:hAnsi="Lao UI" w:cs="Lao UI"/>
                <w:b/>
                <w:bCs/>
              </w:rPr>
              <w:t>III Bimestre</w:t>
            </w:r>
          </w:p>
        </w:tc>
        <w:tc>
          <w:tcPr>
            <w:tcW w:w="1750" w:type="dxa"/>
            <w:tcBorders>
              <w:top w:val="none" w:sz="1" w:space="0" w:color="000000"/>
              <w:left w:val="none" w:sz="1" w:space="0" w:color="000000"/>
              <w:bottom w:val="none" w:sz="1" w:space="0" w:color="000000"/>
              <w:right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b/>
                <w:bCs/>
              </w:rPr>
              <w:t>IV Bimestre</w:t>
            </w:r>
          </w:p>
        </w:tc>
      </w:tr>
      <w:tr w:rsidR="00511F99" w:rsidRPr="00E44D6B" w:rsidTr="00C07C16">
        <w:tc>
          <w:tcPr>
            <w:tcW w:w="1763" w:type="dxa"/>
            <w:tcBorders>
              <w:left w:val="none" w:sz="1" w:space="0" w:color="000000"/>
              <w:bottom w:val="none" w:sz="1" w:space="0" w:color="000000"/>
            </w:tcBorders>
            <w:shd w:val="clear" w:color="auto" w:fill="auto"/>
          </w:tcPr>
          <w:p w:rsidR="00511F99" w:rsidRPr="00E44D6B" w:rsidRDefault="00511F99" w:rsidP="00C07C16">
            <w:pPr>
              <w:pStyle w:val="TableContents"/>
              <w:rPr>
                <w:rFonts w:ascii="Lao UI" w:hAnsi="Lao UI" w:cs="Lao UI"/>
              </w:rPr>
            </w:pPr>
            <w:r w:rsidRPr="00E44D6B">
              <w:rPr>
                <w:rFonts w:ascii="Lao UI" w:hAnsi="Lao UI" w:cs="Lao UI"/>
              </w:rPr>
              <w:t>Actitudinal</w:t>
            </w:r>
          </w:p>
        </w:tc>
        <w:tc>
          <w:tcPr>
            <w:tcW w:w="1475"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 xml:space="preserve">3 </w:t>
            </w:r>
          </w:p>
        </w:tc>
        <w:tc>
          <w:tcPr>
            <w:tcW w:w="2087"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5</w:t>
            </w:r>
          </w:p>
        </w:tc>
        <w:tc>
          <w:tcPr>
            <w:tcW w:w="1938"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5</w:t>
            </w:r>
          </w:p>
        </w:tc>
        <w:tc>
          <w:tcPr>
            <w:tcW w:w="1750" w:type="dxa"/>
            <w:tcBorders>
              <w:left w:val="none" w:sz="1" w:space="0" w:color="000000"/>
              <w:bottom w:val="none" w:sz="1" w:space="0" w:color="000000"/>
              <w:right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5</w:t>
            </w:r>
          </w:p>
        </w:tc>
      </w:tr>
      <w:tr w:rsidR="00511F99" w:rsidRPr="00E44D6B" w:rsidTr="00C07C16">
        <w:tc>
          <w:tcPr>
            <w:tcW w:w="1763" w:type="dxa"/>
            <w:tcBorders>
              <w:left w:val="none" w:sz="1" w:space="0" w:color="000000"/>
              <w:bottom w:val="none" w:sz="1" w:space="0" w:color="000000"/>
            </w:tcBorders>
            <w:shd w:val="clear" w:color="auto" w:fill="auto"/>
          </w:tcPr>
          <w:p w:rsidR="00511F99" w:rsidRPr="00E44D6B" w:rsidRDefault="00511F99" w:rsidP="00C07C16">
            <w:pPr>
              <w:pStyle w:val="TableContents"/>
              <w:rPr>
                <w:rFonts w:ascii="Lao UI" w:hAnsi="Lao UI" w:cs="Lao UI"/>
              </w:rPr>
            </w:pPr>
            <w:r w:rsidRPr="00E44D6B">
              <w:rPr>
                <w:rFonts w:ascii="Lao UI" w:hAnsi="Lao UI" w:cs="Lao UI"/>
              </w:rPr>
              <w:t>Procedimental</w:t>
            </w:r>
          </w:p>
        </w:tc>
        <w:tc>
          <w:tcPr>
            <w:tcW w:w="1475"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8</w:t>
            </w:r>
          </w:p>
        </w:tc>
        <w:tc>
          <w:tcPr>
            <w:tcW w:w="2087"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12</w:t>
            </w:r>
          </w:p>
        </w:tc>
        <w:tc>
          <w:tcPr>
            <w:tcW w:w="1938"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12</w:t>
            </w:r>
          </w:p>
        </w:tc>
        <w:tc>
          <w:tcPr>
            <w:tcW w:w="1750" w:type="dxa"/>
            <w:tcBorders>
              <w:left w:val="none" w:sz="1" w:space="0" w:color="000000"/>
              <w:bottom w:val="none" w:sz="1" w:space="0" w:color="000000"/>
              <w:right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21</w:t>
            </w:r>
          </w:p>
        </w:tc>
      </w:tr>
      <w:tr w:rsidR="00511F99" w:rsidRPr="00E44D6B" w:rsidTr="00C07C16">
        <w:tc>
          <w:tcPr>
            <w:tcW w:w="1763" w:type="dxa"/>
            <w:tcBorders>
              <w:left w:val="none" w:sz="1" w:space="0" w:color="000000"/>
              <w:bottom w:val="none" w:sz="1" w:space="0" w:color="000000"/>
            </w:tcBorders>
            <w:shd w:val="clear" w:color="auto" w:fill="auto"/>
          </w:tcPr>
          <w:p w:rsidR="00511F99" w:rsidRPr="00E44D6B" w:rsidRDefault="00511F99" w:rsidP="00C07C16">
            <w:pPr>
              <w:pStyle w:val="TableContents"/>
              <w:rPr>
                <w:rFonts w:ascii="Lao UI" w:hAnsi="Lao UI" w:cs="Lao UI"/>
              </w:rPr>
            </w:pPr>
            <w:r w:rsidRPr="00E44D6B">
              <w:rPr>
                <w:rFonts w:ascii="Lao UI" w:hAnsi="Lao UI" w:cs="Lao UI"/>
              </w:rPr>
              <w:t>Declarativo</w:t>
            </w:r>
          </w:p>
        </w:tc>
        <w:tc>
          <w:tcPr>
            <w:tcW w:w="1475"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4</w:t>
            </w:r>
          </w:p>
        </w:tc>
        <w:tc>
          <w:tcPr>
            <w:tcW w:w="2087"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8</w:t>
            </w:r>
          </w:p>
        </w:tc>
        <w:tc>
          <w:tcPr>
            <w:tcW w:w="1938"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8</w:t>
            </w:r>
          </w:p>
        </w:tc>
        <w:tc>
          <w:tcPr>
            <w:tcW w:w="1750" w:type="dxa"/>
            <w:tcBorders>
              <w:left w:val="none" w:sz="1" w:space="0" w:color="000000"/>
              <w:bottom w:val="none" w:sz="1" w:space="0" w:color="000000"/>
              <w:right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9</w:t>
            </w:r>
          </w:p>
        </w:tc>
      </w:tr>
      <w:tr w:rsidR="00511F99" w:rsidRPr="00E44D6B" w:rsidTr="00C07C16">
        <w:tc>
          <w:tcPr>
            <w:tcW w:w="1763" w:type="dxa"/>
            <w:tcBorders>
              <w:left w:val="none" w:sz="1" w:space="0" w:color="000000"/>
              <w:bottom w:val="none" w:sz="1" w:space="0" w:color="000000"/>
            </w:tcBorders>
            <w:shd w:val="clear" w:color="auto" w:fill="auto"/>
          </w:tcPr>
          <w:p w:rsidR="00511F99" w:rsidRPr="00E44D6B" w:rsidRDefault="00511F99" w:rsidP="00C07C16">
            <w:pPr>
              <w:pStyle w:val="TableContents"/>
              <w:rPr>
                <w:rFonts w:ascii="Lao UI" w:hAnsi="Lao UI" w:cs="Lao UI"/>
              </w:rPr>
            </w:pPr>
          </w:p>
        </w:tc>
        <w:tc>
          <w:tcPr>
            <w:tcW w:w="1475"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15 Pts.</w:t>
            </w:r>
          </w:p>
        </w:tc>
        <w:tc>
          <w:tcPr>
            <w:tcW w:w="2087"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25 Pts.</w:t>
            </w:r>
          </w:p>
        </w:tc>
        <w:tc>
          <w:tcPr>
            <w:tcW w:w="1938" w:type="dxa"/>
            <w:tcBorders>
              <w:left w:val="none" w:sz="1" w:space="0" w:color="000000"/>
              <w:bottom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25 Pts.</w:t>
            </w:r>
          </w:p>
        </w:tc>
        <w:tc>
          <w:tcPr>
            <w:tcW w:w="1750" w:type="dxa"/>
            <w:tcBorders>
              <w:left w:val="none" w:sz="1" w:space="0" w:color="000000"/>
              <w:bottom w:val="none" w:sz="1" w:space="0" w:color="000000"/>
              <w:right w:val="none" w:sz="1" w:space="0" w:color="000000"/>
            </w:tcBorders>
            <w:shd w:val="clear" w:color="auto" w:fill="auto"/>
          </w:tcPr>
          <w:p w:rsidR="00511F99" w:rsidRPr="00E44D6B" w:rsidRDefault="00511F99" w:rsidP="00C07C16">
            <w:pPr>
              <w:pStyle w:val="TableContents"/>
              <w:jc w:val="center"/>
              <w:rPr>
                <w:rFonts w:ascii="Lao UI" w:hAnsi="Lao UI" w:cs="Lao UI"/>
              </w:rPr>
            </w:pPr>
            <w:r w:rsidRPr="00E44D6B">
              <w:rPr>
                <w:rFonts w:ascii="Lao UI" w:hAnsi="Lao UI" w:cs="Lao UI"/>
              </w:rPr>
              <w:t>35 Pts.</w:t>
            </w:r>
          </w:p>
        </w:tc>
      </w:tr>
    </w:tbl>
    <w:p w:rsidR="00511F99" w:rsidRPr="00E44D6B" w:rsidRDefault="00511F99" w:rsidP="00511F99">
      <w:pPr>
        <w:rPr>
          <w:rFonts w:ascii="Lao UI" w:hAnsi="Lao UI" w:cs="Lao UI"/>
        </w:rPr>
      </w:pPr>
    </w:p>
    <w:p w:rsidR="00511F99" w:rsidRPr="00E44D6B" w:rsidRDefault="00511F99" w:rsidP="00511F99">
      <w:pPr>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Durante el segundo, tercer y cuarto bimestre se lleva un control del acumulado del punteo de los alumnos. Este acumulado consiste en sumar el punteo del bimestre anterior con el punteo del bimestre actual para conocer el total de puntos que lleva el alumno.  Al igual que </w:t>
      </w:r>
      <w:r w:rsidRPr="00E44D6B">
        <w:rPr>
          <w:rFonts w:ascii="Lao UI" w:hAnsi="Lao UI" w:cs="Lao UI"/>
        </w:rPr>
        <w:lastRenderedPageBreak/>
        <w:t>cada curso el punteo de acumulado se gana con el 60% en adelante de la sumatoria de los bimestres.</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Al finalizar cada bimestre el maestro que imparte cada curso,  escribe en un  formato en papel, las calificaciones obtenidas por el alumno  en cada uno de los aspectos (actitudinal, procedimental y declarativo), al igual que el punteo acumulado que lleva de los bimestres que han pasado y el actual, lo cual entregan a la secretaria quien es la encargada de registrar dichos punteos en una tarjeta de calificaciones que es presentada al padre de familia para que tenga conocimiento del desempeño de su hijo en cada curso. </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Tanto para el nivel primario como básico, al finalizar el año escolar, si el punteo obtenido por el alumno es un número con decimales se realiza una aproximación aplicando las leyes de aproximación de decimales (0.5 en adelante aproxima al siguiente número de 0.4 para abajo se queda sin aproximar).</w:t>
      </w:r>
    </w:p>
    <w:p w:rsidR="00511F99" w:rsidRPr="00E44D6B" w:rsidRDefault="00511F99" w:rsidP="00511F99">
      <w:pPr>
        <w:jc w:val="both"/>
        <w:rPr>
          <w:rFonts w:ascii="Lao UI" w:hAnsi="Lao UI" w:cs="Lao UI"/>
        </w:rPr>
      </w:pPr>
    </w:p>
    <w:p w:rsidR="00511F99" w:rsidRPr="00E44D6B" w:rsidRDefault="00511F99" w:rsidP="00511F99">
      <w:pPr>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t>INSCRIPCIÓN DE LOS ALUMNOS:</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La inscripción de cada alumno la realiza la secretaria o el contador del colegio. </w:t>
      </w:r>
    </w:p>
    <w:p w:rsidR="00511F99" w:rsidRPr="00E44D6B" w:rsidRDefault="00511F99" w:rsidP="00511F99">
      <w:pPr>
        <w:jc w:val="both"/>
        <w:rPr>
          <w:rFonts w:ascii="Lao UI" w:hAnsi="Lao UI" w:cs="Lao UI"/>
        </w:rPr>
      </w:pPr>
      <w:r w:rsidRPr="00E44D6B">
        <w:rPr>
          <w:rFonts w:ascii="Lao UI" w:hAnsi="Lao UI" w:cs="Lao UI"/>
        </w:rPr>
        <w:t>Existe la inscripción del alumno (cuando es de primer ingreso) y la reinscripción (cuando el alumno ha estudiado años anteriores en el colegio), para ambos casos se solicita la siguiente información, la cual es anotada en un libro de inscripciones:</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Nombres y Apellidos  del Alumno</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Edad</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Fecha  de nacimiento</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Nombre de la persona encargada</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 xml:space="preserve">Dirección </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Número Telefónico</w:t>
      </w:r>
    </w:p>
    <w:p w:rsidR="00511F99" w:rsidRPr="00E44D6B" w:rsidRDefault="00511F99" w:rsidP="00511F99">
      <w:pPr>
        <w:widowControl w:val="0"/>
        <w:numPr>
          <w:ilvl w:val="0"/>
          <w:numId w:val="23"/>
        </w:numPr>
        <w:suppressAutoHyphens/>
        <w:spacing w:after="0" w:line="240" w:lineRule="auto"/>
        <w:jc w:val="both"/>
        <w:rPr>
          <w:rFonts w:ascii="Lao UI" w:hAnsi="Lao UI" w:cs="Lao UI"/>
        </w:rPr>
      </w:pPr>
      <w:r w:rsidRPr="00E44D6B">
        <w:rPr>
          <w:rFonts w:ascii="Lao UI" w:hAnsi="Lao UI" w:cs="Lao UI"/>
        </w:rPr>
        <w:t>Grado a cursar</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En el caso de que el alumno fuera de nuevo ingreso se le solicita adicionalmente la papelería </w:t>
      </w:r>
      <w:proofErr w:type="gramStart"/>
      <w:r w:rsidRPr="00E44D6B">
        <w:rPr>
          <w:rFonts w:ascii="Lao UI" w:hAnsi="Lao UI" w:cs="Lao UI"/>
        </w:rPr>
        <w:t>correspondiente(</w:t>
      </w:r>
      <w:proofErr w:type="gramEnd"/>
      <w:r w:rsidRPr="00E44D6B">
        <w:rPr>
          <w:rFonts w:ascii="Lao UI" w:hAnsi="Lao UI" w:cs="Lao UI"/>
        </w:rPr>
        <w:t xml:space="preserve">certificados anteriores, diplomas, acta de nacimiento reciente)y si es una reinscripción solo se le solicita el acta de nacimiento. </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b/>
          <w:bCs/>
        </w:rPr>
      </w:pPr>
      <w:r w:rsidRPr="00E44D6B">
        <w:rPr>
          <w:rFonts w:ascii="Lao UI" w:hAnsi="Lao UI" w:cs="Lao UI"/>
          <w:b/>
          <w:bCs/>
        </w:rPr>
        <w:t>INFORMACIÓN DE LOS PROFESORES:</w:t>
      </w:r>
    </w:p>
    <w:p w:rsidR="00511F99" w:rsidRPr="00E44D6B" w:rsidRDefault="00511F99" w:rsidP="00511F99">
      <w:pPr>
        <w:jc w:val="both"/>
        <w:rPr>
          <w:rFonts w:ascii="Lao UI" w:hAnsi="Lao UI" w:cs="Lao UI"/>
          <w:b/>
          <w:bCs/>
        </w:rPr>
      </w:pPr>
    </w:p>
    <w:p w:rsidR="00511F99" w:rsidRPr="00E44D6B" w:rsidRDefault="00511F99" w:rsidP="00511F99">
      <w:pPr>
        <w:jc w:val="both"/>
        <w:rPr>
          <w:rFonts w:ascii="Lao UI" w:hAnsi="Lao UI" w:cs="Lao UI"/>
        </w:rPr>
      </w:pPr>
      <w:r w:rsidRPr="00E44D6B">
        <w:rPr>
          <w:rFonts w:ascii="Lao UI" w:hAnsi="Lao UI" w:cs="Lao UI"/>
        </w:rPr>
        <w:t>La información que se registra de los profesores tanto del nivel primario como del nivel básico es la siguiente:</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Nombres y apellidos</w:t>
      </w: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Profesión</w:t>
      </w: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Número de DPI</w:t>
      </w: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Dirección</w:t>
      </w: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Número Telefónico</w:t>
      </w:r>
    </w:p>
    <w:p w:rsidR="00511F99" w:rsidRPr="00E44D6B" w:rsidRDefault="00511F99" w:rsidP="00511F99">
      <w:pPr>
        <w:widowControl w:val="0"/>
        <w:numPr>
          <w:ilvl w:val="0"/>
          <w:numId w:val="24"/>
        </w:numPr>
        <w:suppressAutoHyphens/>
        <w:spacing w:after="0" w:line="240" w:lineRule="auto"/>
        <w:jc w:val="both"/>
        <w:rPr>
          <w:rFonts w:ascii="Lao UI" w:hAnsi="Lao UI" w:cs="Lao UI"/>
        </w:rPr>
      </w:pPr>
      <w:r w:rsidRPr="00E44D6B">
        <w:rPr>
          <w:rFonts w:ascii="Lao UI" w:hAnsi="Lao UI" w:cs="Lao UI"/>
        </w:rPr>
        <w:t>Grado o Cursos que imparte y en que secciones</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Ésta información es ingresada y manejada por la secretaria del colegio.</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t>INFORMACIÓN DE LOS CURSOS:</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Cada curso se aprueba con el 60% en adelante del valor del punteo del bimestre. Si el curso ha sido aprobado aparece en su tarjeta de calificaciones escrito con color negro, y si ha reprobado el curso  </w:t>
      </w:r>
      <w:proofErr w:type="spellStart"/>
      <w:r w:rsidRPr="00E44D6B">
        <w:rPr>
          <w:rFonts w:ascii="Lao UI" w:hAnsi="Lao UI" w:cs="Lao UI"/>
        </w:rPr>
        <w:t>aparecere</w:t>
      </w:r>
      <w:proofErr w:type="spellEnd"/>
      <w:r w:rsidRPr="00E44D6B">
        <w:rPr>
          <w:rFonts w:ascii="Lao UI" w:hAnsi="Lao UI" w:cs="Lao UI"/>
        </w:rPr>
        <w:t xml:space="preserve"> escrito con color rojo.</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 xml:space="preserve">En el caso de básico un profesor puede impartir varios cursos distintos en los tres grados del nivel básico, así como  en más de una sección de cada grado. </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lastRenderedPageBreak/>
        <w:t>Cursos que se imparten en cada nivel:</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u w:val="single"/>
        </w:rPr>
        <w:t>Nivel Primario:</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proofErr w:type="spellStart"/>
      <w:r w:rsidRPr="00E44D6B">
        <w:rPr>
          <w:rFonts w:ascii="Lao UI" w:hAnsi="Lao UI" w:cs="Lao UI"/>
          <w:b/>
          <w:bCs/>
        </w:rPr>
        <w:t>Curriculum</w:t>
      </w:r>
      <w:proofErr w:type="spellEnd"/>
      <w:r w:rsidRPr="00E44D6B">
        <w:rPr>
          <w:rFonts w:ascii="Lao UI" w:hAnsi="Lao UI" w:cs="Lao UI"/>
          <w:b/>
          <w:bCs/>
        </w:rPr>
        <w:t>:</w:t>
      </w:r>
    </w:p>
    <w:p w:rsidR="00511F99" w:rsidRPr="00E44D6B" w:rsidRDefault="00511F99" w:rsidP="00511F99">
      <w:pPr>
        <w:jc w:val="both"/>
        <w:rPr>
          <w:rFonts w:ascii="Lao UI" w:hAnsi="Lao UI" w:cs="Lao UI"/>
        </w:rPr>
      </w:pPr>
      <w:r w:rsidRPr="00E44D6B">
        <w:rPr>
          <w:rFonts w:ascii="Lao UI" w:hAnsi="Lao UI" w:cs="Lao UI"/>
        </w:rPr>
        <w:t>Cursos que son obligatorios por parte del ministerio de Educación:</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tab/>
        <w:t>Primero a Tercero:</w:t>
      </w:r>
    </w:p>
    <w:p w:rsidR="00511F99" w:rsidRPr="00E44D6B" w:rsidRDefault="00511F99" w:rsidP="00511F99">
      <w:pPr>
        <w:jc w:val="both"/>
        <w:rPr>
          <w:rFonts w:ascii="Lao UI" w:hAnsi="Lao UI" w:cs="Lao UI"/>
        </w:rPr>
      </w:pPr>
      <w:r w:rsidRPr="00E44D6B">
        <w:rPr>
          <w:rFonts w:ascii="Lao UI" w:hAnsi="Lao UI" w:cs="Lao UI"/>
        </w:rPr>
        <w:tab/>
      </w:r>
      <w:r w:rsidRPr="00E44D6B">
        <w:rPr>
          <w:rFonts w:ascii="Lao UI" w:hAnsi="Lao UI" w:cs="Lao UI"/>
        </w:rPr>
        <w:tab/>
      </w:r>
    </w:p>
    <w:p w:rsidR="00511F99" w:rsidRPr="00E44D6B" w:rsidRDefault="00511F99" w:rsidP="00511F99">
      <w:pPr>
        <w:widowControl w:val="0"/>
        <w:numPr>
          <w:ilvl w:val="0"/>
          <w:numId w:val="29"/>
        </w:numPr>
        <w:suppressAutoHyphens/>
        <w:spacing w:after="0" w:line="240" w:lineRule="auto"/>
        <w:jc w:val="both"/>
        <w:rPr>
          <w:rFonts w:ascii="Lao UI" w:hAnsi="Lao UI" w:cs="Lao UI"/>
        </w:rPr>
      </w:pPr>
      <w:r w:rsidRPr="00E44D6B">
        <w:rPr>
          <w:rFonts w:ascii="Lao UI" w:hAnsi="Lao UI" w:cs="Lao UI"/>
        </w:rPr>
        <w:t>Comunicación y Lenguaje</w:t>
      </w:r>
    </w:p>
    <w:p w:rsidR="00511F99" w:rsidRPr="00E44D6B" w:rsidRDefault="00511F99" w:rsidP="00511F99">
      <w:pPr>
        <w:widowControl w:val="0"/>
        <w:numPr>
          <w:ilvl w:val="0"/>
          <w:numId w:val="29"/>
        </w:numPr>
        <w:suppressAutoHyphens/>
        <w:spacing w:after="0" w:line="240" w:lineRule="auto"/>
        <w:jc w:val="both"/>
        <w:rPr>
          <w:rFonts w:ascii="Lao UI" w:hAnsi="Lao UI" w:cs="Lao UI"/>
        </w:rPr>
      </w:pPr>
      <w:r w:rsidRPr="00E44D6B">
        <w:rPr>
          <w:rFonts w:ascii="Lao UI" w:hAnsi="Lao UI" w:cs="Lao UI"/>
        </w:rPr>
        <w:t>Matemáticas</w:t>
      </w:r>
    </w:p>
    <w:p w:rsidR="00511F99" w:rsidRPr="00E44D6B" w:rsidRDefault="00511F99" w:rsidP="00511F99">
      <w:pPr>
        <w:widowControl w:val="0"/>
        <w:numPr>
          <w:ilvl w:val="0"/>
          <w:numId w:val="29"/>
        </w:numPr>
        <w:suppressAutoHyphens/>
        <w:spacing w:after="0" w:line="240" w:lineRule="auto"/>
        <w:jc w:val="both"/>
        <w:rPr>
          <w:rFonts w:ascii="Lao UI" w:hAnsi="Lao UI" w:cs="Lao UI"/>
        </w:rPr>
      </w:pPr>
      <w:r w:rsidRPr="00E44D6B">
        <w:rPr>
          <w:rFonts w:ascii="Lao UI" w:hAnsi="Lao UI" w:cs="Lao UI"/>
        </w:rPr>
        <w:t>Medio Social y Natural</w:t>
      </w:r>
    </w:p>
    <w:p w:rsidR="00511F99" w:rsidRPr="00E44D6B" w:rsidRDefault="00511F99" w:rsidP="00511F99">
      <w:pPr>
        <w:widowControl w:val="0"/>
        <w:numPr>
          <w:ilvl w:val="0"/>
          <w:numId w:val="29"/>
        </w:numPr>
        <w:suppressAutoHyphens/>
        <w:spacing w:after="0" w:line="240" w:lineRule="auto"/>
        <w:jc w:val="both"/>
        <w:rPr>
          <w:rFonts w:ascii="Lao UI" w:hAnsi="Lao UI" w:cs="Lao UI"/>
        </w:rPr>
      </w:pPr>
      <w:r w:rsidRPr="00E44D6B">
        <w:rPr>
          <w:rFonts w:ascii="Lao UI" w:hAnsi="Lao UI" w:cs="Lao UI"/>
        </w:rPr>
        <w:t>Expresión Artística</w:t>
      </w:r>
    </w:p>
    <w:p w:rsidR="00511F99" w:rsidRPr="00E44D6B" w:rsidRDefault="00511F99" w:rsidP="00511F99">
      <w:pPr>
        <w:widowControl w:val="0"/>
        <w:numPr>
          <w:ilvl w:val="0"/>
          <w:numId w:val="29"/>
        </w:numPr>
        <w:suppressAutoHyphens/>
        <w:spacing w:after="0" w:line="240" w:lineRule="auto"/>
        <w:jc w:val="both"/>
        <w:rPr>
          <w:rFonts w:ascii="Lao UI" w:hAnsi="Lao UI" w:cs="Lao UI"/>
        </w:rPr>
      </w:pPr>
      <w:r w:rsidRPr="00E44D6B">
        <w:rPr>
          <w:rFonts w:ascii="Lao UI" w:hAnsi="Lao UI" w:cs="Lao UI"/>
        </w:rPr>
        <w:t>Formación Ciudadana</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rPr>
        <w:tab/>
      </w:r>
      <w:r w:rsidRPr="00E44D6B">
        <w:rPr>
          <w:rFonts w:ascii="Lao UI" w:hAnsi="Lao UI" w:cs="Lao UI"/>
          <w:b/>
          <w:bCs/>
        </w:rPr>
        <w:t>Cuarto a Sexto:</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Comunicación y Lenguaje</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Matemáticas</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Ciencias Sociales</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Formación Ciudadana</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Ciencias Naturales y Tecnología</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Expresión Artística</w:t>
      </w:r>
    </w:p>
    <w:p w:rsidR="00511F99" w:rsidRPr="00E44D6B" w:rsidRDefault="00511F99" w:rsidP="00511F99">
      <w:pPr>
        <w:widowControl w:val="0"/>
        <w:numPr>
          <w:ilvl w:val="0"/>
          <w:numId w:val="28"/>
        </w:numPr>
        <w:suppressAutoHyphens/>
        <w:spacing w:after="0" w:line="240" w:lineRule="auto"/>
        <w:jc w:val="both"/>
        <w:rPr>
          <w:rFonts w:ascii="Lao UI" w:hAnsi="Lao UI" w:cs="Lao UI"/>
        </w:rPr>
      </w:pPr>
      <w:r w:rsidRPr="00E44D6B">
        <w:rPr>
          <w:rFonts w:ascii="Lao UI" w:hAnsi="Lao UI" w:cs="Lao UI"/>
        </w:rPr>
        <w:t>Productividad y Desarrollo</w:t>
      </w:r>
    </w:p>
    <w:p w:rsidR="00511F99" w:rsidRPr="00E44D6B" w:rsidRDefault="00511F99" w:rsidP="00511F99">
      <w:pPr>
        <w:widowControl w:val="0"/>
        <w:numPr>
          <w:ilvl w:val="0"/>
          <w:numId w:val="28"/>
        </w:numPr>
        <w:suppressAutoHyphens/>
        <w:spacing w:after="0" w:line="240" w:lineRule="auto"/>
        <w:jc w:val="both"/>
        <w:rPr>
          <w:rFonts w:ascii="Lao UI" w:hAnsi="Lao UI" w:cs="Lao UI"/>
          <w:b/>
          <w:bCs/>
        </w:rPr>
      </w:pPr>
      <w:r w:rsidRPr="00E44D6B">
        <w:rPr>
          <w:rFonts w:ascii="Lao UI" w:hAnsi="Lao UI" w:cs="Lao UI"/>
        </w:rPr>
        <w:t>Educación Física</w:t>
      </w:r>
    </w:p>
    <w:p w:rsidR="00511F99" w:rsidRPr="00E44D6B" w:rsidRDefault="00511F99" w:rsidP="00511F99">
      <w:pPr>
        <w:jc w:val="both"/>
        <w:rPr>
          <w:rFonts w:ascii="Lao UI" w:hAnsi="Lao UI" w:cs="Lao UI"/>
          <w:b/>
          <w:bCs/>
        </w:rPr>
      </w:pPr>
    </w:p>
    <w:p w:rsidR="00511F99" w:rsidRPr="00E44D6B" w:rsidRDefault="00511F99" w:rsidP="00511F99">
      <w:pPr>
        <w:jc w:val="both"/>
        <w:rPr>
          <w:rFonts w:ascii="Lao UI" w:hAnsi="Lao UI" w:cs="Lao UI"/>
        </w:rPr>
      </w:pPr>
      <w:r w:rsidRPr="00E44D6B">
        <w:rPr>
          <w:rFonts w:ascii="Lao UI" w:hAnsi="Lao UI" w:cs="Lao UI"/>
          <w:b/>
          <w:bCs/>
        </w:rPr>
        <w:t>Áreas Extracurriculares:</w:t>
      </w:r>
    </w:p>
    <w:p w:rsidR="00511F99" w:rsidRPr="00E44D6B" w:rsidRDefault="00511F99" w:rsidP="00511F99">
      <w:pPr>
        <w:jc w:val="both"/>
        <w:rPr>
          <w:rFonts w:ascii="Lao UI" w:hAnsi="Lao UI" w:cs="Lao UI"/>
        </w:rPr>
      </w:pPr>
      <w:r w:rsidRPr="00E44D6B">
        <w:rPr>
          <w:rFonts w:ascii="Lao UI" w:hAnsi="Lao UI" w:cs="Lao UI"/>
        </w:rPr>
        <w:t>Cursos que no son obligatorios por el ministerio de Educación</w:t>
      </w:r>
    </w:p>
    <w:p w:rsidR="00511F99" w:rsidRPr="00E44D6B" w:rsidRDefault="00511F99" w:rsidP="00511F99">
      <w:pPr>
        <w:widowControl w:val="0"/>
        <w:numPr>
          <w:ilvl w:val="0"/>
          <w:numId w:val="27"/>
        </w:numPr>
        <w:suppressAutoHyphens/>
        <w:spacing w:after="0" w:line="240" w:lineRule="auto"/>
        <w:jc w:val="both"/>
        <w:rPr>
          <w:rFonts w:ascii="Lao UI" w:hAnsi="Lao UI" w:cs="Lao UI"/>
        </w:rPr>
      </w:pPr>
      <w:r w:rsidRPr="00E44D6B">
        <w:rPr>
          <w:rFonts w:ascii="Lao UI" w:hAnsi="Lao UI" w:cs="Lao UI"/>
        </w:rPr>
        <w:t>Idioma Inglés</w:t>
      </w:r>
    </w:p>
    <w:p w:rsidR="00511F99" w:rsidRPr="00E44D6B" w:rsidRDefault="00511F99" w:rsidP="00511F99">
      <w:pPr>
        <w:widowControl w:val="0"/>
        <w:numPr>
          <w:ilvl w:val="0"/>
          <w:numId w:val="27"/>
        </w:numPr>
        <w:suppressAutoHyphens/>
        <w:spacing w:after="0" w:line="240" w:lineRule="auto"/>
        <w:jc w:val="both"/>
        <w:rPr>
          <w:rFonts w:ascii="Lao UI" w:hAnsi="Lao UI" w:cs="Lao UI"/>
        </w:rPr>
      </w:pPr>
      <w:r w:rsidRPr="00E44D6B">
        <w:rPr>
          <w:rFonts w:ascii="Lao UI" w:hAnsi="Lao UI" w:cs="Lao UI"/>
        </w:rPr>
        <w:t>Computación</w:t>
      </w:r>
    </w:p>
    <w:p w:rsidR="00511F99" w:rsidRPr="00E44D6B" w:rsidRDefault="00511F99" w:rsidP="00511F99">
      <w:pPr>
        <w:widowControl w:val="0"/>
        <w:numPr>
          <w:ilvl w:val="0"/>
          <w:numId w:val="27"/>
        </w:numPr>
        <w:suppressAutoHyphens/>
        <w:spacing w:after="0" w:line="240" w:lineRule="auto"/>
        <w:jc w:val="both"/>
        <w:rPr>
          <w:rFonts w:ascii="Lao UI" w:hAnsi="Lao UI" w:cs="Lao UI"/>
        </w:rPr>
      </w:pPr>
      <w:r w:rsidRPr="00E44D6B">
        <w:rPr>
          <w:rFonts w:ascii="Lao UI" w:hAnsi="Lao UI" w:cs="Lao UI"/>
        </w:rPr>
        <w:t>Educación Cristiana</w:t>
      </w:r>
    </w:p>
    <w:p w:rsidR="00511F99" w:rsidRPr="00E44D6B" w:rsidRDefault="00511F99" w:rsidP="00511F99">
      <w:pPr>
        <w:jc w:val="both"/>
        <w:rPr>
          <w:rFonts w:ascii="Lao UI" w:hAnsi="Lao UI" w:cs="Lao UI"/>
        </w:rPr>
      </w:pPr>
    </w:p>
    <w:p w:rsidR="00511F99" w:rsidRDefault="00511F99" w:rsidP="00511F99">
      <w:pPr>
        <w:jc w:val="both"/>
        <w:rPr>
          <w:rFonts w:ascii="Lao UI" w:hAnsi="Lao UI" w:cs="Lao UI"/>
        </w:rPr>
      </w:pPr>
    </w:p>
    <w:p w:rsidR="00055CC7" w:rsidRPr="00E44D6B" w:rsidRDefault="00055CC7" w:rsidP="00511F99">
      <w:pPr>
        <w:jc w:val="both"/>
        <w:rPr>
          <w:rFonts w:ascii="Lao UI" w:hAnsi="Lao UI" w:cs="Lao UI"/>
        </w:rPr>
      </w:pPr>
    </w:p>
    <w:p w:rsidR="00511F99" w:rsidRPr="00E44D6B" w:rsidRDefault="00511F99" w:rsidP="00511F99">
      <w:pPr>
        <w:jc w:val="both"/>
        <w:rPr>
          <w:rFonts w:ascii="Lao UI" w:hAnsi="Lao UI" w:cs="Lao UI"/>
          <w:b/>
          <w:bCs/>
        </w:rPr>
      </w:pPr>
      <w:r w:rsidRPr="00E44D6B">
        <w:rPr>
          <w:rFonts w:ascii="Lao UI" w:hAnsi="Lao UI" w:cs="Lao UI"/>
          <w:b/>
          <w:bCs/>
          <w:u w:val="single"/>
        </w:rPr>
        <w:t>Nivel Básico</w:t>
      </w:r>
    </w:p>
    <w:p w:rsidR="00511F99" w:rsidRPr="00E44D6B" w:rsidRDefault="00511F99" w:rsidP="00511F99">
      <w:pPr>
        <w:jc w:val="both"/>
        <w:rPr>
          <w:rFonts w:ascii="Lao UI" w:hAnsi="Lao UI" w:cs="Lao UI"/>
          <w:b/>
          <w:bCs/>
        </w:rPr>
      </w:pPr>
    </w:p>
    <w:p w:rsidR="00511F99" w:rsidRPr="00E44D6B" w:rsidRDefault="00511F99" w:rsidP="00511F99">
      <w:pPr>
        <w:jc w:val="both"/>
        <w:rPr>
          <w:rFonts w:ascii="Lao UI" w:hAnsi="Lao UI" w:cs="Lao UI"/>
          <w:b/>
          <w:bCs/>
        </w:rPr>
      </w:pPr>
      <w:r w:rsidRPr="00E44D6B">
        <w:rPr>
          <w:rFonts w:ascii="Lao UI" w:hAnsi="Lao UI" w:cs="Lao UI"/>
          <w:b/>
          <w:bCs/>
        </w:rPr>
        <w:t>Primero, Segundo y Tercero:</w:t>
      </w:r>
    </w:p>
    <w:p w:rsidR="00511F99" w:rsidRPr="00E44D6B" w:rsidRDefault="00511F99" w:rsidP="00511F99">
      <w:pPr>
        <w:jc w:val="both"/>
        <w:rPr>
          <w:rFonts w:ascii="Lao UI" w:hAnsi="Lao UI" w:cs="Lao UI"/>
          <w:b/>
          <w:bCs/>
        </w:rPr>
      </w:pPr>
    </w:p>
    <w:p w:rsidR="00511F99" w:rsidRPr="00E44D6B" w:rsidRDefault="00511F99" w:rsidP="00511F99">
      <w:pPr>
        <w:jc w:val="both"/>
        <w:rPr>
          <w:rFonts w:ascii="Lao UI" w:hAnsi="Lao UI" w:cs="Lao UI"/>
        </w:rPr>
      </w:pPr>
      <w:proofErr w:type="spellStart"/>
      <w:r w:rsidRPr="00E44D6B">
        <w:rPr>
          <w:rFonts w:ascii="Lao UI" w:hAnsi="Lao UI" w:cs="Lao UI"/>
          <w:b/>
          <w:bCs/>
        </w:rPr>
        <w:t>Curriculum</w:t>
      </w:r>
      <w:proofErr w:type="spellEnd"/>
      <w:r w:rsidRPr="00E44D6B">
        <w:rPr>
          <w:rFonts w:ascii="Lao UI" w:hAnsi="Lao UI" w:cs="Lao UI"/>
          <w:b/>
          <w:bCs/>
        </w:rPr>
        <w:t>:</w:t>
      </w:r>
    </w:p>
    <w:p w:rsidR="00511F99" w:rsidRPr="00E44D6B" w:rsidRDefault="00511F99" w:rsidP="00511F99">
      <w:pPr>
        <w:jc w:val="both"/>
        <w:rPr>
          <w:rFonts w:ascii="Lao UI" w:hAnsi="Lao UI" w:cs="Lao UI"/>
        </w:rPr>
      </w:pPr>
      <w:r w:rsidRPr="00E44D6B">
        <w:rPr>
          <w:rFonts w:ascii="Lao UI" w:hAnsi="Lao UI" w:cs="Lao UI"/>
        </w:rPr>
        <w:t>Cursos que son obligatorios por parte del ministerio de Educación:</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Idioma Materno</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Idioma Extranjero Inglés</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Tecnología de Información y Comunicación</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Matemáticas</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Ciencias Naturales</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Ciencias Sociales y Formación Ciudadana</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Formación Musical</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Artes Plásticas</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Danza y Expresión Corporal</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Teatro</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Educación para el Hogar</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 xml:space="preserve">Artes </w:t>
      </w:r>
      <w:proofErr w:type="spellStart"/>
      <w:r w:rsidRPr="00E44D6B">
        <w:rPr>
          <w:rFonts w:ascii="Lao UI" w:hAnsi="Lao UI" w:cs="Lao UI"/>
        </w:rPr>
        <w:t>IndustrialesCursos</w:t>
      </w:r>
      <w:proofErr w:type="spellEnd"/>
      <w:r w:rsidRPr="00E44D6B">
        <w:rPr>
          <w:rFonts w:ascii="Lao UI" w:hAnsi="Lao UI" w:cs="Lao UI"/>
        </w:rPr>
        <w:t xml:space="preserve"> que no son obligatorios por el ministerio de Educación</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 xml:space="preserve">Contabilidad </w:t>
      </w:r>
    </w:p>
    <w:p w:rsidR="00511F99" w:rsidRPr="00E44D6B" w:rsidRDefault="00511F99" w:rsidP="00511F99">
      <w:pPr>
        <w:widowControl w:val="0"/>
        <w:numPr>
          <w:ilvl w:val="0"/>
          <w:numId w:val="25"/>
        </w:numPr>
        <w:suppressAutoHyphens/>
        <w:spacing w:after="0" w:line="240" w:lineRule="auto"/>
        <w:jc w:val="both"/>
        <w:rPr>
          <w:rFonts w:ascii="Lao UI" w:hAnsi="Lao UI" w:cs="Lao UI"/>
        </w:rPr>
      </w:pPr>
      <w:r w:rsidRPr="00E44D6B">
        <w:rPr>
          <w:rFonts w:ascii="Lao UI" w:hAnsi="Lao UI" w:cs="Lao UI"/>
        </w:rPr>
        <w:t>Educación Física</w:t>
      </w:r>
    </w:p>
    <w:p w:rsidR="00511F99" w:rsidRPr="00E44D6B" w:rsidRDefault="00511F99" w:rsidP="00511F99">
      <w:pPr>
        <w:jc w:val="both"/>
        <w:rPr>
          <w:rFonts w:ascii="Lao UI" w:hAnsi="Lao UI" w:cs="Lao UI"/>
        </w:rPr>
      </w:pPr>
    </w:p>
    <w:p w:rsidR="00511F99" w:rsidRPr="00E44D6B" w:rsidRDefault="00511F99" w:rsidP="00511F99">
      <w:pPr>
        <w:jc w:val="both"/>
        <w:rPr>
          <w:rFonts w:ascii="Lao UI" w:hAnsi="Lao UI" w:cs="Lao UI"/>
        </w:rPr>
      </w:pPr>
      <w:r w:rsidRPr="00E44D6B">
        <w:rPr>
          <w:rFonts w:ascii="Lao UI" w:hAnsi="Lao UI" w:cs="Lao UI"/>
          <w:b/>
          <w:bCs/>
        </w:rPr>
        <w:t>Áreas Extracurriculares:</w:t>
      </w:r>
    </w:p>
    <w:p w:rsidR="00511F99" w:rsidRPr="00E44D6B" w:rsidRDefault="00511F99" w:rsidP="00511F99">
      <w:pPr>
        <w:jc w:val="both"/>
        <w:rPr>
          <w:rFonts w:ascii="Lao UI" w:hAnsi="Lao UI" w:cs="Lao UI"/>
        </w:rPr>
      </w:pPr>
      <w:r w:rsidRPr="00E44D6B">
        <w:rPr>
          <w:rFonts w:ascii="Lao UI" w:hAnsi="Lao UI" w:cs="Lao UI"/>
        </w:rPr>
        <w:t>Cursos que no son obligatorios por el ministerio de Educación</w:t>
      </w:r>
    </w:p>
    <w:p w:rsidR="00511F99" w:rsidRPr="00E44D6B" w:rsidRDefault="00511F99" w:rsidP="00511F99">
      <w:pPr>
        <w:jc w:val="both"/>
        <w:rPr>
          <w:rFonts w:ascii="Lao UI" w:hAnsi="Lao UI" w:cs="Lao UI"/>
        </w:rPr>
      </w:pPr>
    </w:p>
    <w:p w:rsidR="00511F99" w:rsidRPr="00E44D6B" w:rsidRDefault="00511F99" w:rsidP="00511F99">
      <w:pPr>
        <w:widowControl w:val="0"/>
        <w:numPr>
          <w:ilvl w:val="0"/>
          <w:numId w:val="26"/>
        </w:numPr>
        <w:suppressAutoHyphens/>
        <w:spacing w:after="0" w:line="240" w:lineRule="auto"/>
        <w:jc w:val="both"/>
        <w:rPr>
          <w:rFonts w:ascii="Lao UI" w:hAnsi="Lao UI" w:cs="Lao UI"/>
        </w:rPr>
      </w:pPr>
      <w:r w:rsidRPr="00E44D6B">
        <w:rPr>
          <w:rFonts w:ascii="Lao UI" w:hAnsi="Lao UI" w:cs="Lao UI"/>
        </w:rPr>
        <w:t>Educación Cristiana</w:t>
      </w:r>
    </w:p>
    <w:p w:rsidR="00511F99" w:rsidRPr="00E44D6B" w:rsidRDefault="00511F99" w:rsidP="00511F99">
      <w:pPr>
        <w:rPr>
          <w:rFonts w:ascii="Lao UI" w:hAnsi="Lao UI" w:cs="Lao UI"/>
        </w:rPr>
      </w:pPr>
    </w:p>
    <w:p w:rsidR="00511F99" w:rsidRPr="00E44D6B" w:rsidRDefault="00511F99" w:rsidP="00511F99">
      <w:pPr>
        <w:rPr>
          <w:rFonts w:ascii="Lao UI" w:hAnsi="Lao UI" w:cs="Lao UI"/>
        </w:rPr>
      </w:pPr>
    </w:p>
    <w:p w:rsidR="001535C5" w:rsidRPr="00F66006" w:rsidRDefault="001535C5" w:rsidP="00DE018C">
      <w:pPr>
        <w:pStyle w:val="Sinespaciado"/>
        <w:spacing w:line="276" w:lineRule="auto"/>
        <w:rPr>
          <w:rFonts w:ascii="Lao UI" w:hAnsi="Lao UI" w:cs="Lao UI"/>
          <w:sz w:val="24"/>
          <w:szCs w:val="24"/>
        </w:rPr>
      </w:pPr>
    </w:p>
    <w:tbl>
      <w:tblPr>
        <w:tblStyle w:val="Tabladecuadrcula4-nfasis51"/>
        <w:tblpPr w:leftFromText="141" w:rightFromText="141" w:vertAnchor="text" w:horzAnchor="margin" w:tblpXSpec="center" w:tblpY="116"/>
        <w:tblW w:w="11477" w:type="dxa"/>
        <w:tblLayout w:type="fixed"/>
        <w:tblLook w:val="04A0" w:firstRow="1" w:lastRow="0" w:firstColumn="1" w:lastColumn="0" w:noHBand="0" w:noVBand="1"/>
      </w:tblPr>
      <w:tblGrid>
        <w:gridCol w:w="1058"/>
        <w:gridCol w:w="1054"/>
        <w:gridCol w:w="1557"/>
        <w:gridCol w:w="1259"/>
        <w:gridCol w:w="1576"/>
        <w:gridCol w:w="1259"/>
        <w:gridCol w:w="1843"/>
        <w:gridCol w:w="1871"/>
      </w:tblGrid>
      <w:tr w:rsidR="007E37EA" w:rsidRPr="00DE018C" w:rsidTr="00DE018C">
        <w:trPr>
          <w:cnfStyle w:val="100000000000" w:firstRow="1" w:lastRow="0" w:firstColumn="0" w:lastColumn="0" w:oddVBand="0" w:evenVBand="0" w:oddHBand="0"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color w:val="auto"/>
                <w:sz w:val="20"/>
                <w:szCs w:val="24"/>
              </w:rPr>
            </w:pPr>
            <w:r w:rsidRPr="00DE018C">
              <w:rPr>
                <w:rFonts w:ascii="Lao UI" w:hAnsi="Lao UI" w:cs="Lao UI"/>
                <w:color w:val="auto"/>
                <w:sz w:val="20"/>
                <w:szCs w:val="24"/>
              </w:rPr>
              <w:t>Semana</w:t>
            </w:r>
            <w:r w:rsidR="004753B4" w:rsidRPr="00DE018C">
              <w:rPr>
                <w:rFonts w:ascii="Lao UI" w:hAnsi="Lao UI" w:cs="Lao UI"/>
                <w:color w:val="auto"/>
                <w:sz w:val="20"/>
                <w:szCs w:val="24"/>
              </w:rPr>
              <w:t>s</w:t>
            </w:r>
          </w:p>
        </w:tc>
        <w:tc>
          <w:tcPr>
            <w:tcW w:w="1054"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r w:rsidRPr="00DE018C">
              <w:rPr>
                <w:rFonts w:ascii="Lao UI" w:hAnsi="Lao UI" w:cs="Lao UI"/>
                <w:color w:val="auto"/>
                <w:sz w:val="20"/>
                <w:szCs w:val="24"/>
              </w:rPr>
              <w:t>Módulos</w:t>
            </w:r>
          </w:p>
        </w:tc>
        <w:tc>
          <w:tcPr>
            <w:tcW w:w="1557"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c>
          <w:tcPr>
            <w:tcW w:w="1259"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c>
          <w:tcPr>
            <w:tcW w:w="1576"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c>
          <w:tcPr>
            <w:tcW w:w="1259"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c>
          <w:tcPr>
            <w:tcW w:w="1843"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c>
          <w:tcPr>
            <w:tcW w:w="1871" w:type="dxa"/>
          </w:tcPr>
          <w:p w:rsidR="00104E24" w:rsidRPr="00DE018C" w:rsidRDefault="00104E24" w:rsidP="00104E24">
            <w:pPr>
              <w:pStyle w:val="Sinespaciado"/>
              <w:spacing w:line="276" w:lineRule="auto"/>
              <w:jc w:val="center"/>
              <w:cnfStyle w:val="100000000000" w:firstRow="1" w:lastRow="0" w:firstColumn="0" w:lastColumn="0" w:oddVBand="0" w:evenVBand="0" w:oddHBand="0" w:evenHBand="0" w:firstRowFirstColumn="0" w:firstRowLastColumn="0" w:lastRowFirstColumn="0" w:lastRowLastColumn="0"/>
              <w:rPr>
                <w:rFonts w:ascii="Lao UI" w:hAnsi="Lao UI" w:cs="Lao UI"/>
                <w:color w:val="auto"/>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1145"/>
        </w:trPr>
        <w:tc>
          <w:tcPr>
            <w:cnfStyle w:val="001000000000" w:firstRow="0" w:lastRow="0" w:firstColumn="1" w:lastColumn="0" w:oddVBand="0" w:evenVBand="0" w:oddHBand="0" w:evenHBand="0" w:firstRowFirstColumn="0" w:firstRowLastColumn="0" w:lastRowFirstColumn="0" w:lastRowLastColumn="0"/>
            <w:tcW w:w="1058" w:type="dxa"/>
          </w:tcPr>
          <w:p w:rsidR="00DE018C" w:rsidRDefault="00DE018C" w:rsidP="00104E24">
            <w:pPr>
              <w:pStyle w:val="Sinespaciado"/>
              <w:spacing w:line="276" w:lineRule="auto"/>
              <w:jc w:val="center"/>
              <w:rPr>
                <w:rFonts w:ascii="Lao UI" w:hAnsi="Lao UI" w:cs="Lao UI"/>
                <w:b w:val="0"/>
                <w:sz w:val="18"/>
                <w:szCs w:val="24"/>
              </w:rPr>
            </w:pPr>
            <w:r w:rsidRPr="00DE018C">
              <w:rPr>
                <w:rFonts w:ascii="Lao UI" w:hAnsi="Lao UI" w:cs="Lao UI"/>
                <w:b w:val="0"/>
                <w:sz w:val="18"/>
                <w:szCs w:val="24"/>
              </w:rPr>
              <w:t>Del</w:t>
            </w:r>
          </w:p>
          <w:p w:rsidR="00104E24" w:rsidRPr="00DE018C" w:rsidRDefault="00DE018C" w:rsidP="00104E24">
            <w:pPr>
              <w:pStyle w:val="Sinespaciado"/>
              <w:spacing w:line="276" w:lineRule="auto"/>
              <w:jc w:val="center"/>
              <w:rPr>
                <w:rFonts w:ascii="Lao UI" w:hAnsi="Lao UI" w:cs="Lao UI"/>
                <w:b w:val="0"/>
                <w:sz w:val="18"/>
                <w:szCs w:val="24"/>
              </w:rPr>
            </w:pPr>
            <w:r w:rsidRPr="00DE018C">
              <w:rPr>
                <w:rFonts w:ascii="Lao UI" w:hAnsi="Lao UI" w:cs="Lao UI"/>
                <w:b w:val="0"/>
                <w:sz w:val="18"/>
                <w:szCs w:val="24"/>
              </w:rPr>
              <w:t xml:space="preserve"> 15/08/</w:t>
            </w:r>
            <w:r w:rsidR="00104E24" w:rsidRPr="00DE018C">
              <w:rPr>
                <w:rFonts w:ascii="Lao UI" w:hAnsi="Lao UI" w:cs="Lao UI"/>
                <w:b w:val="0"/>
                <w:sz w:val="18"/>
                <w:szCs w:val="24"/>
              </w:rPr>
              <w:t>14</w:t>
            </w:r>
          </w:p>
          <w:p w:rsidR="00DE018C" w:rsidRDefault="00DE018C" w:rsidP="00104E24">
            <w:pPr>
              <w:pStyle w:val="Sinespaciado"/>
              <w:spacing w:line="276" w:lineRule="auto"/>
              <w:jc w:val="center"/>
              <w:rPr>
                <w:rFonts w:ascii="Lao UI" w:hAnsi="Lao UI" w:cs="Lao UI"/>
                <w:b w:val="0"/>
                <w:sz w:val="18"/>
                <w:szCs w:val="24"/>
              </w:rPr>
            </w:pPr>
          </w:p>
          <w:p w:rsidR="00104E24" w:rsidRPr="00DE018C" w:rsidRDefault="00104E24" w:rsidP="00104E24">
            <w:pPr>
              <w:pStyle w:val="Sinespaciado"/>
              <w:spacing w:line="276" w:lineRule="auto"/>
              <w:jc w:val="center"/>
              <w:rPr>
                <w:rFonts w:ascii="Lao UI" w:hAnsi="Lao UI" w:cs="Lao UI"/>
                <w:b w:val="0"/>
                <w:sz w:val="18"/>
                <w:szCs w:val="24"/>
              </w:rPr>
            </w:pPr>
            <w:r w:rsidRPr="00DE018C">
              <w:rPr>
                <w:rFonts w:ascii="Lao UI" w:hAnsi="Lao UI" w:cs="Lao UI"/>
                <w:b w:val="0"/>
                <w:sz w:val="18"/>
                <w:szCs w:val="24"/>
              </w:rPr>
              <w:t>Hasta</w:t>
            </w:r>
          </w:p>
          <w:p w:rsidR="00DE018C" w:rsidRDefault="00DE018C" w:rsidP="00104E24">
            <w:pPr>
              <w:pStyle w:val="Sinespaciado"/>
              <w:spacing w:line="276" w:lineRule="auto"/>
              <w:jc w:val="center"/>
              <w:rPr>
                <w:rFonts w:ascii="Lao UI" w:hAnsi="Lao UI" w:cs="Lao UI"/>
                <w:b w:val="0"/>
                <w:sz w:val="18"/>
                <w:szCs w:val="24"/>
              </w:rPr>
            </w:pPr>
          </w:p>
          <w:p w:rsidR="00104E24" w:rsidRPr="00DE018C" w:rsidRDefault="00DE018C" w:rsidP="00104E24">
            <w:pPr>
              <w:pStyle w:val="Sinespaciado"/>
              <w:spacing w:line="276" w:lineRule="auto"/>
              <w:jc w:val="center"/>
              <w:rPr>
                <w:rFonts w:ascii="Lao UI" w:hAnsi="Lao UI" w:cs="Lao UI"/>
                <w:sz w:val="20"/>
                <w:szCs w:val="24"/>
              </w:rPr>
            </w:pPr>
            <w:r w:rsidRPr="00DE018C">
              <w:rPr>
                <w:rFonts w:ascii="Lao UI" w:hAnsi="Lao UI" w:cs="Lao UI"/>
                <w:b w:val="0"/>
                <w:sz w:val="18"/>
                <w:szCs w:val="24"/>
              </w:rPr>
              <w:t>07/11/</w:t>
            </w:r>
            <w:r w:rsidR="00104E24" w:rsidRPr="00DE018C">
              <w:rPr>
                <w:rFonts w:ascii="Lao UI" w:hAnsi="Lao UI" w:cs="Lao UI"/>
                <w:b w:val="0"/>
                <w:sz w:val="18"/>
                <w:szCs w:val="24"/>
              </w:rPr>
              <w:t>14</w:t>
            </w:r>
          </w:p>
        </w:tc>
        <w:tc>
          <w:tcPr>
            <w:tcW w:w="1054" w:type="dxa"/>
          </w:tcPr>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Registro de Usuarios</w:t>
            </w:r>
          </w:p>
        </w:tc>
        <w:tc>
          <w:tcPr>
            <w:tcW w:w="1557" w:type="dxa"/>
          </w:tcPr>
          <w:p w:rsidR="00104E24" w:rsidRPr="00DE018C" w:rsidRDefault="00104E24" w:rsidP="00104E24">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Acceso a información de Servicios por medio de usuario y contraseña</w:t>
            </w:r>
          </w:p>
        </w:tc>
        <w:tc>
          <w:tcPr>
            <w:tcW w:w="1259" w:type="dxa"/>
          </w:tcPr>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Servicios</w:t>
            </w:r>
          </w:p>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Disponibles</w:t>
            </w:r>
          </w:p>
        </w:tc>
        <w:tc>
          <w:tcPr>
            <w:tcW w:w="1576" w:type="dxa"/>
          </w:tcPr>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Implementación de Base de Datos</w:t>
            </w:r>
          </w:p>
        </w:tc>
        <w:tc>
          <w:tcPr>
            <w:tcW w:w="1259" w:type="dxa"/>
          </w:tcPr>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Formulario</w:t>
            </w:r>
          </w:p>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de Solicitud</w:t>
            </w:r>
          </w:p>
        </w:tc>
        <w:tc>
          <w:tcPr>
            <w:tcW w:w="1843" w:type="dxa"/>
          </w:tcPr>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Complementación</w:t>
            </w:r>
          </w:p>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en cada modulo</w:t>
            </w:r>
          </w:p>
        </w:tc>
        <w:tc>
          <w:tcPr>
            <w:tcW w:w="1871" w:type="dxa"/>
          </w:tcPr>
          <w:p w:rsidR="00104E24" w:rsidRPr="00DE018C" w:rsidRDefault="00DE018C"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roofErr w:type="spellStart"/>
            <w:r>
              <w:rPr>
                <w:rFonts w:ascii="Lao UI" w:hAnsi="Lao UI" w:cs="Lao UI"/>
                <w:sz w:val="20"/>
                <w:szCs w:val="24"/>
              </w:rPr>
              <w:t>Complementacion</w:t>
            </w:r>
            <w:proofErr w:type="spellEnd"/>
          </w:p>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del proyecto</w:t>
            </w:r>
          </w:p>
          <w:p w:rsidR="00104E24" w:rsidRPr="00DE018C" w:rsidRDefault="00104E24" w:rsidP="00104E24">
            <w:pPr>
              <w:pStyle w:val="Sinespaciado"/>
              <w:spacing w:line="276" w:lineRule="auto"/>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w:t>
            </w:r>
          </w:p>
        </w:tc>
        <w:tc>
          <w:tcPr>
            <w:tcW w:w="1054"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2</w:t>
            </w:r>
          </w:p>
        </w:tc>
        <w:tc>
          <w:tcPr>
            <w:tcW w:w="1054"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04"/>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3</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4</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shd w:val="clear" w:color="auto" w:fill="FFFFFF" w:themeFill="background1"/>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04"/>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5</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6</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04"/>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7</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8</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04"/>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9</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10</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11</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12</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DE018C">
        <w:trPr>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13</w:t>
            </w:r>
          </w:p>
        </w:tc>
        <w:tc>
          <w:tcPr>
            <w:tcW w:w="1054"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259"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43" w:type="dxa"/>
            <w:shd w:val="clear" w:color="auto" w:fill="00B0F0"/>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871" w:type="dxa"/>
            <w:shd w:val="clear" w:color="auto" w:fill="FFFFFF" w:themeFill="background1"/>
          </w:tcPr>
          <w:p w:rsidR="00104E24" w:rsidRPr="00DE018C" w:rsidRDefault="00104E24" w:rsidP="00104E24">
            <w:pPr>
              <w:pStyle w:val="Sinespaciado"/>
              <w:spacing w:line="276" w:lineRule="auto"/>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r>
      <w:tr w:rsidR="007E37EA" w:rsidRPr="00DE018C" w:rsidTr="00DE018C">
        <w:trPr>
          <w:cnfStyle w:val="000000100000" w:firstRow="0" w:lastRow="0" w:firstColumn="0" w:lastColumn="0" w:oddVBand="0" w:evenVBand="0" w:oddHBand="1" w:evenHBand="0" w:firstRowFirstColumn="0" w:firstRowLastColumn="0" w:lastRowFirstColumn="0" w:lastRowLastColumn="0"/>
          <w:trHeight w:val="322"/>
        </w:trPr>
        <w:tc>
          <w:tcPr>
            <w:cnfStyle w:val="001000000000" w:firstRow="0" w:lastRow="0" w:firstColumn="1" w:lastColumn="0" w:oddVBand="0" w:evenVBand="0" w:oddHBand="0" w:evenHBand="0" w:firstRowFirstColumn="0" w:firstRowLastColumn="0" w:lastRowFirstColumn="0" w:lastRowLastColumn="0"/>
            <w:tcW w:w="1058" w:type="dxa"/>
          </w:tcPr>
          <w:p w:rsidR="00104E24" w:rsidRPr="00DE018C" w:rsidRDefault="00104E24" w:rsidP="00104E24">
            <w:pPr>
              <w:pStyle w:val="Sinespaciado"/>
              <w:spacing w:line="276" w:lineRule="auto"/>
              <w:jc w:val="center"/>
              <w:rPr>
                <w:rFonts w:ascii="Lao UI" w:hAnsi="Lao UI" w:cs="Lao UI"/>
                <w:sz w:val="20"/>
                <w:szCs w:val="24"/>
              </w:rPr>
            </w:pPr>
            <w:r w:rsidRPr="00DE018C">
              <w:rPr>
                <w:rFonts w:ascii="Lao UI" w:hAnsi="Lao UI" w:cs="Lao UI"/>
                <w:sz w:val="20"/>
                <w:szCs w:val="24"/>
              </w:rPr>
              <w:t>14</w:t>
            </w:r>
          </w:p>
        </w:tc>
        <w:tc>
          <w:tcPr>
            <w:tcW w:w="1054"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57"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76"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259"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43" w:type="dxa"/>
            <w:shd w:val="clear" w:color="auto" w:fill="00B0F0"/>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871" w:type="dxa"/>
          </w:tcPr>
          <w:p w:rsidR="00104E24" w:rsidRPr="00DE018C" w:rsidRDefault="00104E24" w:rsidP="00104E24">
            <w:pPr>
              <w:pStyle w:val="Sinespaciado"/>
              <w:spacing w:line="276" w:lineRule="auto"/>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bl>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1535C5" w:rsidRPr="00DE018C" w:rsidRDefault="001535C5" w:rsidP="00387242">
      <w:pPr>
        <w:pStyle w:val="Sinespaciado"/>
        <w:spacing w:line="276" w:lineRule="auto"/>
        <w:ind w:left="4248" w:firstLine="708"/>
        <w:rPr>
          <w:rFonts w:ascii="Lao UI" w:hAnsi="Lao UI" w:cs="Lao UI"/>
          <w:sz w:val="20"/>
          <w:szCs w:val="24"/>
        </w:rPr>
      </w:pPr>
    </w:p>
    <w:p w:rsidR="006D2266" w:rsidRDefault="006D2266" w:rsidP="006D2266">
      <w:pPr>
        <w:rPr>
          <w:rFonts w:ascii="Lao UI" w:hAnsi="Lao UI" w:cs="Lao UI"/>
          <w:sz w:val="20"/>
          <w:szCs w:val="24"/>
        </w:rPr>
      </w:pPr>
    </w:p>
    <w:p w:rsidR="00DE018C" w:rsidRDefault="00DE018C" w:rsidP="006D2266">
      <w:pPr>
        <w:rPr>
          <w:rFonts w:ascii="Lao UI" w:hAnsi="Lao UI" w:cs="Lao UI"/>
          <w:sz w:val="20"/>
          <w:szCs w:val="24"/>
        </w:rPr>
      </w:pPr>
    </w:p>
    <w:p w:rsidR="00DE018C" w:rsidRDefault="00DE018C" w:rsidP="006D2266">
      <w:pPr>
        <w:rPr>
          <w:rFonts w:ascii="Lao UI" w:hAnsi="Lao UI" w:cs="Lao UI"/>
          <w:sz w:val="20"/>
          <w:szCs w:val="24"/>
        </w:rPr>
      </w:pPr>
    </w:p>
    <w:p w:rsidR="00DE018C" w:rsidRPr="00DE018C" w:rsidRDefault="00DE018C" w:rsidP="006D2266">
      <w:pPr>
        <w:rPr>
          <w:rFonts w:ascii="Lao UI" w:hAnsi="Lao UI" w:cs="Lao UI"/>
          <w:sz w:val="20"/>
          <w:szCs w:val="24"/>
        </w:rPr>
      </w:pPr>
    </w:p>
    <w:tbl>
      <w:tblPr>
        <w:tblStyle w:val="Tabladecuadrcula5oscura-nfasis61"/>
        <w:tblW w:w="9747" w:type="dxa"/>
        <w:tblLook w:val="04A0" w:firstRow="1" w:lastRow="0" w:firstColumn="1" w:lastColumn="0" w:noHBand="0" w:noVBand="1"/>
      </w:tblPr>
      <w:tblGrid>
        <w:gridCol w:w="3085"/>
        <w:gridCol w:w="1985"/>
        <w:gridCol w:w="1506"/>
        <w:gridCol w:w="3171"/>
      </w:tblGrid>
      <w:tr w:rsidR="007E37EA" w:rsidRPr="00DE018C" w:rsidTr="006817B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085" w:type="dxa"/>
          </w:tcPr>
          <w:p w:rsidR="008F03B2" w:rsidRPr="00DE018C" w:rsidRDefault="008F03B2" w:rsidP="008F03B2">
            <w:pPr>
              <w:pStyle w:val="Prrafodelista"/>
              <w:ind w:left="0"/>
              <w:jc w:val="center"/>
              <w:rPr>
                <w:rFonts w:ascii="Lao UI" w:hAnsi="Lao UI" w:cs="Lao UI"/>
                <w:b w:val="0"/>
                <w:color w:val="auto"/>
                <w:sz w:val="20"/>
                <w:szCs w:val="24"/>
              </w:rPr>
            </w:pPr>
            <w:r w:rsidRPr="00DE018C">
              <w:rPr>
                <w:rFonts w:ascii="Lao UI" w:hAnsi="Lao UI" w:cs="Lao UI"/>
                <w:color w:val="auto"/>
                <w:sz w:val="20"/>
                <w:szCs w:val="24"/>
              </w:rPr>
              <w:lastRenderedPageBreak/>
              <w:t>Fase</w:t>
            </w:r>
            <w:r w:rsidR="008B29C9" w:rsidRPr="00DE018C">
              <w:rPr>
                <w:rFonts w:ascii="Lao UI" w:hAnsi="Lao UI" w:cs="Lao UI"/>
                <w:color w:val="auto"/>
                <w:sz w:val="20"/>
                <w:szCs w:val="24"/>
              </w:rPr>
              <w:t>s</w:t>
            </w:r>
          </w:p>
        </w:tc>
        <w:tc>
          <w:tcPr>
            <w:tcW w:w="1985" w:type="dxa"/>
          </w:tcPr>
          <w:p w:rsidR="008F03B2" w:rsidRPr="00DE018C" w:rsidRDefault="008F03B2" w:rsidP="008F03B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Lao UI" w:hAnsi="Lao UI" w:cs="Lao UI"/>
                <w:b w:val="0"/>
                <w:color w:val="auto"/>
                <w:sz w:val="20"/>
                <w:szCs w:val="24"/>
              </w:rPr>
            </w:pPr>
            <w:r w:rsidRPr="00DE018C">
              <w:rPr>
                <w:rFonts w:ascii="Lao UI" w:hAnsi="Lao UI" w:cs="Lao UI"/>
                <w:color w:val="auto"/>
                <w:sz w:val="20"/>
                <w:szCs w:val="24"/>
              </w:rPr>
              <w:t>Fecha</w:t>
            </w:r>
            <w:r w:rsidR="008B29C9" w:rsidRPr="00DE018C">
              <w:rPr>
                <w:rFonts w:ascii="Lao UI" w:hAnsi="Lao UI" w:cs="Lao UI"/>
                <w:color w:val="auto"/>
                <w:sz w:val="20"/>
                <w:szCs w:val="24"/>
              </w:rPr>
              <w:t>s</w:t>
            </w:r>
          </w:p>
        </w:tc>
        <w:tc>
          <w:tcPr>
            <w:tcW w:w="1506" w:type="dxa"/>
          </w:tcPr>
          <w:p w:rsidR="008F03B2" w:rsidRPr="00DE018C" w:rsidRDefault="008F03B2" w:rsidP="008F03B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Lao UI" w:hAnsi="Lao UI" w:cs="Lao UI"/>
                <w:b w:val="0"/>
                <w:color w:val="auto"/>
                <w:sz w:val="20"/>
                <w:szCs w:val="24"/>
              </w:rPr>
            </w:pPr>
            <w:r w:rsidRPr="00DE018C">
              <w:rPr>
                <w:rFonts w:ascii="Lao UI" w:hAnsi="Lao UI" w:cs="Lao UI"/>
                <w:color w:val="auto"/>
                <w:sz w:val="20"/>
                <w:szCs w:val="24"/>
              </w:rPr>
              <w:t>Avances</w:t>
            </w:r>
          </w:p>
        </w:tc>
        <w:tc>
          <w:tcPr>
            <w:tcW w:w="3171" w:type="dxa"/>
          </w:tcPr>
          <w:p w:rsidR="008F03B2" w:rsidRPr="00DE018C" w:rsidRDefault="008F03B2" w:rsidP="008F03B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Lao UI" w:hAnsi="Lao UI" w:cs="Lao UI"/>
                <w:b w:val="0"/>
                <w:color w:val="auto"/>
                <w:sz w:val="20"/>
                <w:szCs w:val="24"/>
              </w:rPr>
            </w:pPr>
            <w:r w:rsidRPr="00DE018C">
              <w:rPr>
                <w:rFonts w:ascii="Lao UI" w:hAnsi="Lao UI" w:cs="Lao UI"/>
                <w:color w:val="auto"/>
                <w:sz w:val="20"/>
                <w:szCs w:val="24"/>
              </w:rPr>
              <w:t>Comentario/observación</w:t>
            </w:r>
          </w:p>
        </w:tc>
      </w:tr>
      <w:tr w:rsidR="007E37EA" w:rsidRPr="00DE018C" w:rsidTr="006817BB">
        <w:trPr>
          <w:cnfStyle w:val="000000100000" w:firstRow="0" w:lastRow="0" w:firstColumn="0" w:lastColumn="0" w:oddVBand="0" w:evenVBand="0" w:oddHBand="1" w:evenHBand="0" w:firstRowFirstColumn="0" w:firstRowLastColumn="0" w:lastRowFirstColumn="0" w:lastRowLastColumn="0"/>
          <w:trHeight w:val="1558"/>
        </w:trPr>
        <w:tc>
          <w:tcPr>
            <w:cnfStyle w:val="001000000000" w:firstRow="0" w:lastRow="0" w:firstColumn="1" w:lastColumn="0" w:oddVBand="0" w:evenVBand="0" w:oddHBand="0" w:evenHBand="0" w:firstRowFirstColumn="0" w:firstRowLastColumn="0" w:lastRowFirstColumn="0" w:lastRowLastColumn="0"/>
            <w:tcW w:w="3085" w:type="dxa"/>
          </w:tcPr>
          <w:p w:rsidR="00B54F2B" w:rsidRPr="00DE018C" w:rsidRDefault="00932075" w:rsidP="0038459A">
            <w:pPr>
              <w:pStyle w:val="Prrafodelista"/>
              <w:ind w:left="0"/>
              <w:jc w:val="center"/>
              <w:rPr>
                <w:rFonts w:ascii="Lao UI" w:hAnsi="Lao UI" w:cs="Lao UI"/>
                <w:color w:val="auto"/>
                <w:sz w:val="20"/>
                <w:szCs w:val="24"/>
              </w:rPr>
            </w:pPr>
            <w:r w:rsidRPr="00DE018C">
              <w:rPr>
                <w:rFonts w:ascii="Lao UI" w:hAnsi="Lao UI" w:cs="Lao UI"/>
                <w:color w:val="auto"/>
                <w:sz w:val="20"/>
                <w:szCs w:val="24"/>
              </w:rPr>
              <w:t>Fase 1</w:t>
            </w:r>
          </w:p>
          <w:p w:rsidR="00932075" w:rsidRPr="00DE018C" w:rsidRDefault="00A22654" w:rsidP="00AD79E8">
            <w:pPr>
              <w:pStyle w:val="Prrafodelista"/>
              <w:numPr>
                <w:ilvl w:val="1"/>
                <w:numId w:val="4"/>
              </w:numPr>
              <w:rPr>
                <w:rFonts w:ascii="Lao UI" w:hAnsi="Lao UI" w:cs="Lao UI"/>
                <w:color w:val="auto"/>
                <w:sz w:val="20"/>
                <w:szCs w:val="24"/>
              </w:rPr>
            </w:pPr>
            <w:r w:rsidRPr="00DE018C">
              <w:rPr>
                <w:rFonts w:ascii="Lao UI" w:hAnsi="Lao UI" w:cs="Lao UI"/>
                <w:color w:val="auto"/>
                <w:sz w:val="20"/>
                <w:szCs w:val="24"/>
              </w:rPr>
              <w:t>Propuesta</w:t>
            </w:r>
          </w:p>
          <w:p w:rsidR="00AD79E8" w:rsidRPr="00DE018C" w:rsidRDefault="00AD79E8" w:rsidP="00AD79E8">
            <w:pPr>
              <w:ind w:left="60"/>
              <w:rPr>
                <w:rFonts w:ascii="Lao UI" w:hAnsi="Lao UI" w:cs="Lao UI"/>
                <w:color w:val="auto"/>
                <w:sz w:val="20"/>
                <w:szCs w:val="24"/>
              </w:rPr>
            </w:pPr>
          </w:p>
          <w:p w:rsidR="00AD79E8" w:rsidRPr="00DE018C" w:rsidRDefault="00AD79E8" w:rsidP="003C2959">
            <w:pPr>
              <w:pStyle w:val="Prrafodelista"/>
              <w:ind w:left="0"/>
              <w:rPr>
                <w:rFonts w:ascii="Lao UI" w:hAnsi="Lao UI" w:cs="Lao UI"/>
                <w:color w:val="auto"/>
                <w:sz w:val="20"/>
                <w:szCs w:val="24"/>
              </w:rPr>
            </w:pPr>
          </w:p>
          <w:p w:rsidR="00AD79E8" w:rsidRPr="00DE018C" w:rsidRDefault="00AD79E8" w:rsidP="003C2959">
            <w:pPr>
              <w:pStyle w:val="Prrafodelista"/>
              <w:ind w:left="0"/>
              <w:rPr>
                <w:rFonts w:ascii="Lao UI" w:hAnsi="Lao UI" w:cs="Lao UI"/>
                <w:color w:val="auto"/>
                <w:sz w:val="20"/>
                <w:szCs w:val="24"/>
              </w:rPr>
            </w:pPr>
          </w:p>
          <w:p w:rsidR="00AD79E8" w:rsidRPr="00DE018C" w:rsidRDefault="00AD79E8" w:rsidP="003C2959">
            <w:pPr>
              <w:pStyle w:val="Prrafodelista"/>
              <w:ind w:left="0"/>
              <w:rPr>
                <w:rFonts w:ascii="Lao UI" w:hAnsi="Lao UI" w:cs="Lao UI"/>
                <w:color w:val="auto"/>
                <w:sz w:val="20"/>
                <w:szCs w:val="24"/>
              </w:rPr>
            </w:pPr>
          </w:p>
          <w:p w:rsidR="00AD79E8" w:rsidRPr="00DE018C" w:rsidRDefault="00AD79E8" w:rsidP="003C2959">
            <w:pPr>
              <w:pStyle w:val="Prrafodelista"/>
              <w:ind w:left="0"/>
              <w:rPr>
                <w:rFonts w:ascii="Lao UI" w:hAnsi="Lao UI" w:cs="Lao UI"/>
                <w:color w:val="auto"/>
                <w:sz w:val="20"/>
                <w:szCs w:val="24"/>
              </w:rPr>
            </w:pPr>
          </w:p>
          <w:p w:rsidR="00AD79E8" w:rsidRPr="00DE018C" w:rsidRDefault="00AD79E8" w:rsidP="003C2959">
            <w:pPr>
              <w:pStyle w:val="Prrafodelista"/>
              <w:ind w:left="0"/>
              <w:rPr>
                <w:rFonts w:ascii="Lao UI" w:hAnsi="Lao UI" w:cs="Lao UI"/>
                <w:color w:val="auto"/>
                <w:sz w:val="20"/>
                <w:szCs w:val="24"/>
              </w:rPr>
            </w:pPr>
          </w:p>
          <w:p w:rsidR="00932075" w:rsidRDefault="00A22654" w:rsidP="00DE018C">
            <w:pPr>
              <w:pStyle w:val="Prrafodelista"/>
              <w:numPr>
                <w:ilvl w:val="1"/>
                <w:numId w:val="4"/>
              </w:numPr>
              <w:rPr>
                <w:rFonts w:ascii="Lao UI" w:hAnsi="Lao UI" w:cs="Lao UI"/>
                <w:color w:val="auto"/>
                <w:sz w:val="20"/>
                <w:szCs w:val="24"/>
              </w:rPr>
            </w:pPr>
            <w:r w:rsidRPr="00DE018C">
              <w:rPr>
                <w:rFonts w:ascii="Lao UI" w:hAnsi="Lao UI" w:cs="Lao UI"/>
                <w:color w:val="auto"/>
                <w:sz w:val="20"/>
                <w:szCs w:val="24"/>
              </w:rPr>
              <w:t>Diseño de Base de datos</w:t>
            </w:r>
          </w:p>
          <w:p w:rsidR="00DE018C" w:rsidRDefault="00DE018C" w:rsidP="00DE018C">
            <w:pPr>
              <w:rPr>
                <w:rFonts w:ascii="Lao UI" w:hAnsi="Lao UI" w:cs="Lao UI"/>
                <w:sz w:val="20"/>
                <w:szCs w:val="24"/>
              </w:rPr>
            </w:pPr>
          </w:p>
          <w:p w:rsidR="00DE018C" w:rsidRDefault="00DE018C" w:rsidP="00DE018C">
            <w:pPr>
              <w:rPr>
                <w:rFonts w:ascii="Lao UI" w:hAnsi="Lao UI" w:cs="Lao UI"/>
                <w:sz w:val="20"/>
                <w:szCs w:val="24"/>
              </w:rPr>
            </w:pPr>
          </w:p>
          <w:p w:rsidR="00DE018C" w:rsidRDefault="00DE018C" w:rsidP="00DE018C">
            <w:pPr>
              <w:rPr>
                <w:rFonts w:ascii="Lao UI" w:hAnsi="Lao UI" w:cs="Lao UI"/>
                <w:sz w:val="20"/>
                <w:szCs w:val="24"/>
              </w:rPr>
            </w:pPr>
          </w:p>
          <w:p w:rsidR="00DE018C" w:rsidRDefault="00DE018C" w:rsidP="00DE018C">
            <w:pPr>
              <w:rPr>
                <w:rFonts w:ascii="Lao UI" w:hAnsi="Lao UI" w:cs="Lao UI"/>
                <w:sz w:val="20"/>
                <w:szCs w:val="24"/>
              </w:rPr>
            </w:pPr>
          </w:p>
          <w:p w:rsidR="00DE018C" w:rsidRDefault="00DE018C" w:rsidP="00DE018C">
            <w:pPr>
              <w:rPr>
                <w:rFonts w:ascii="Lao UI" w:hAnsi="Lao UI" w:cs="Lao UI"/>
                <w:sz w:val="20"/>
                <w:szCs w:val="24"/>
              </w:rPr>
            </w:pPr>
          </w:p>
          <w:p w:rsidR="00DE018C" w:rsidRPr="00DE018C" w:rsidRDefault="00DE018C" w:rsidP="00DE018C">
            <w:pPr>
              <w:rPr>
                <w:rFonts w:ascii="Lao UI" w:hAnsi="Lao UI" w:cs="Lao UI"/>
                <w:sz w:val="20"/>
                <w:szCs w:val="24"/>
              </w:rPr>
            </w:pPr>
          </w:p>
          <w:p w:rsidR="00DE018C" w:rsidRPr="00DE018C" w:rsidRDefault="00DE018C" w:rsidP="00DE018C">
            <w:pPr>
              <w:pStyle w:val="Prrafodelista"/>
              <w:numPr>
                <w:ilvl w:val="1"/>
                <w:numId w:val="4"/>
              </w:numPr>
              <w:rPr>
                <w:rFonts w:ascii="Lao UI" w:hAnsi="Lao UI" w:cs="Lao UI"/>
                <w:color w:val="auto"/>
                <w:sz w:val="20"/>
                <w:szCs w:val="24"/>
              </w:rPr>
            </w:pPr>
            <w:r>
              <w:rPr>
                <w:rFonts w:ascii="Lao UI" w:hAnsi="Lao UI" w:cs="Lao UI"/>
                <w:color w:val="auto"/>
                <w:sz w:val="20"/>
                <w:szCs w:val="24"/>
              </w:rPr>
              <w:t>Diccionario de Datos</w:t>
            </w:r>
          </w:p>
          <w:p w:rsidR="00932075" w:rsidRPr="00DE018C" w:rsidRDefault="00932075" w:rsidP="003C2959">
            <w:pPr>
              <w:pStyle w:val="Prrafodelista"/>
              <w:ind w:left="0"/>
              <w:rPr>
                <w:rFonts w:ascii="Lao UI" w:hAnsi="Lao UI" w:cs="Lao UI"/>
                <w:color w:val="auto"/>
                <w:sz w:val="20"/>
                <w:szCs w:val="24"/>
              </w:rPr>
            </w:pPr>
          </w:p>
        </w:tc>
        <w:tc>
          <w:tcPr>
            <w:tcW w:w="1985" w:type="dxa"/>
          </w:tcPr>
          <w:p w:rsidR="008F03B2" w:rsidRPr="00DE018C" w:rsidRDefault="008F03B2"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AD79E8">
            <w:pPr>
              <w:pStyle w:val="Prrafodelista"/>
              <w:ind w:left="0"/>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177118" w:rsidRPr="00DE018C" w:rsidRDefault="00DE018C" w:rsidP="00AD79E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Pr>
                <w:rFonts w:ascii="Lao UI" w:hAnsi="Lao UI" w:cs="Lao UI"/>
                <w:sz w:val="20"/>
                <w:szCs w:val="24"/>
              </w:rPr>
              <w:t>15/08</w:t>
            </w:r>
            <w:r w:rsidR="00177118" w:rsidRPr="00DE018C">
              <w:rPr>
                <w:rFonts w:ascii="Lao UI" w:hAnsi="Lao UI" w:cs="Lao UI"/>
                <w:sz w:val="20"/>
                <w:szCs w:val="24"/>
              </w:rPr>
              <w:t>/2014</w:t>
            </w: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1603E6" w:rsidRPr="00DE018C" w:rsidRDefault="001603E6"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al</w:t>
            </w:r>
          </w:p>
          <w:p w:rsidR="00AD79E8" w:rsidRPr="00DE018C" w:rsidRDefault="00AD79E8"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DE018C">
            <w:pP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6817BB" w:rsidRPr="00DE018C" w:rsidRDefault="00DE018C"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Pr>
                <w:rFonts w:ascii="Lao UI" w:hAnsi="Lao UI" w:cs="Lao UI"/>
                <w:sz w:val="20"/>
                <w:szCs w:val="24"/>
              </w:rPr>
              <w:t>22/08</w:t>
            </w:r>
            <w:r w:rsidR="00932075" w:rsidRPr="00DE018C">
              <w:rPr>
                <w:rFonts w:ascii="Lao UI" w:hAnsi="Lao UI" w:cs="Lao UI"/>
                <w:sz w:val="20"/>
                <w:szCs w:val="24"/>
              </w:rPr>
              <w:t>/2014</w:t>
            </w:r>
          </w:p>
          <w:p w:rsidR="00932075" w:rsidRPr="00DE018C" w:rsidRDefault="00932075" w:rsidP="008B29C9">
            <w:pPr>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06" w:type="dxa"/>
          </w:tcPr>
          <w:p w:rsidR="00932075" w:rsidRPr="00DE018C" w:rsidRDefault="00932075"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177118" w:rsidRPr="00DE018C" w:rsidRDefault="0017711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Realizado</w:t>
            </w: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AD79E8"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932075" w:rsidRPr="00DE018C" w:rsidRDefault="00AD79E8"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Realizado</w:t>
            </w:r>
          </w:p>
          <w:p w:rsidR="00932075" w:rsidRPr="00DE018C" w:rsidRDefault="00932075"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3171" w:type="dxa"/>
          </w:tcPr>
          <w:p w:rsidR="008F03B2" w:rsidRPr="00DE018C" w:rsidRDefault="008F03B2"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8B29C9" w:rsidRPr="00DE018C" w:rsidRDefault="008B29C9"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C030D0" w:rsidRPr="00DE018C" w:rsidRDefault="00C030D0"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r w:rsidR="007E37EA" w:rsidRPr="00DE018C" w:rsidTr="006817BB">
        <w:trPr>
          <w:trHeight w:val="1541"/>
        </w:trPr>
        <w:tc>
          <w:tcPr>
            <w:cnfStyle w:val="001000000000" w:firstRow="0" w:lastRow="0" w:firstColumn="1" w:lastColumn="0" w:oddVBand="0" w:evenVBand="0" w:oddHBand="0" w:evenHBand="0" w:firstRowFirstColumn="0" w:firstRowLastColumn="0" w:lastRowFirstColumn="0" w:lastRowLastColumn="0"/>
            <w:tcW w:w="3085" w:type="dxa"/>
          </w:tcPr>
          <w:p w:rsidR="008F03B2" w:rsidRPr="00DE018C" w:rsidRDefault="00177118" w:rsidP="006817BB">
            <w:pPr>
              <w:pStyle w:val="Prrafodelista"/>
              <w:ind w:left="0"/>
              <w:jc w:val="center"/>
              <w:rPr>
                <w:rFonts w:ascii="Lao UI" w:hAnsi="Lao UI" w:cs="Lao UI"/>
                <w:color w:val="auto"/>
                <w:sz w:val="20"/>
                <w:szCs w:val="24"/>
              </w:rPr>
            </w:pPr>
            <w:r w:rsidRPr="00DE018C">
              <w:rPr>
                <w:rFonts w:ascii="Lao UI" w:hAnsi="Lao UI" w:cs="Lao UI"/>
                <w:color w:val="auto"/>
                <w:sz w:val="20"/>
                <w:szCs w:val="24"/>
              </w:rPr>
              <w:t>Fase 2</w:t>
            </w:r>
          </w:p>
          <w:p w:rsidR="006817BB" w:rsidRPr="00DE018C" w:rsidRDefault="006817BB" w:rsidP="006817BB">
            <w:pPr>
              <w:pStyle w:val="Prrafodelista"/>
              <w:ind w:left="0"/>
              <w:jc w:val="center"/>
              <w:rPr>
                <w:rFonts w:ascii="Lao UI" w:hAnsi="Lao UI" w:cs="Lao UI"/>
                <w:color w:val="auto"/>
                <w:sz w:val="20"/>
                <w:szCs w:val="24"/>
              </w:rPr>
            </w:pPr>
          </w:p>
          <w:p w:rsidR="006817BB" w:rsidRPr="00DE018C" w:rsidRDefault="006817BB" w:rsidP="006817BB">
            <w:pPr>
              <w:pStyle w:val="Prrafodelista"/>
              <w:ind w:left="0"/>
              <w:jc w:val="center"/>
              <w:rPr>
                <w:rFonts w:ascii="Lao UI" w:hAnsi="Lao UI" w:cs="Lao UI"/>
                <w:color w:val="auto"/>
                <w:sz w:val="20"/>
                <w:szCs w:val="24"/>
              </w:rPr>
            </w:pPr>
          </w:p>
          <w:p w:rsidR="006817BB" w:rsidRPr="00DE018C" w:rsidRDefault="006817BB" w:rsidP="006817BB">
            <w:pPr>
              <w:pStyle w:val="Prrafodelista"/>
              <w:ind w:left="0"/>
              <w:jc w:val="center"/>
              <w:rPr>
                <w:rFonts w:ascii="Lao UI" w:hAnsi="Lao UI" w:cs="Lao UI"/>
                <w:color w:val="auto"/>
                <w:sz w:val="20"/>
                <w:szCs w:val="24"/>
              </w:rPr>
            </w:pPr>
          </w:p>
          <w:p w:rsidR="00DE018C" w:rsidRDefault="00F732CB" w:rsidP="00DE018C">
            <w:pPr>
              <w:pStyle w:val="Prrafodelista"/>
              <w:ind w:left="0"/>
              <w:jc w:val="center"/>
              <w:rPr>
                <w:rFonts w:ascii="Lao UI" w:hAnsi="Lao UI" w:cs="Lao UI"/>
                <w:color w:val="auto"/>
                <w:sz w:val="20"/>
                <w:szCs w:val="24"/>
              </w:rPr>
            </w:pPr>
            <w:r w:rsidRPr="00DE018C">
              <w:rPr>
                <w:rFonts w:ascii="Lao UI" w:hAnsi="Lao UI" w:cs="Lao UI"/>
                <w:color w:val="auto"/>
                <w:sz w:val="20"/>
                <w:szCs w:val="24"/>
              </w:rPr>
              <w:t>2</w:t>
            </w:r>
            <w:r w:rsidR="00A22654" w:rsidRPr="00DE018C">
              <w:rPr>
                <w:rFonts w:ascii="Lao UI" w:hAnsi="Lao UI" w:cs="Lao UI"/>
                <w:color w:val="auto"/>
                <w:sz w:val="20"/>
                <w:szCs w:val="24"/>
              </w:rPr>
              <w:t>.1</w:t>
            </w:r>
            <w:r w:rsidR="00E10352" w:rsidRPr="00DE018C">
              <w:rPr>
                <w:rFonts w:ascii="Lao UI" w:hAnsi="Lao UI" w:cs="Lao UI"/>
                <w:color w:val="auto"/>
                <w:sz w:val="20"/>
                <w:szCs w:val="24"/>
              </w:rPr>
              <w:t xml:space="preserve"> </w:t>
            </w:r>
            <w:r w:rsidR="00DE018C">
              <w:rPr>
                <w:rFonts w:ascii="Lao UI" w:hAnsi="Lao UI" w:cs="Lao UI"/>
                <w:color w:val="auto"/>
                <w:sz w:val="20"/>
                <w:szCs w:val="24"/>
              </w:rPr>
              <w:t>Desarrollo de la aplicación 60%.</w:t>
            </w:r>
          </w:p>
          <w:p w:rsidR="00DE018C" w:rsidRDefault="00DE018C" w:rsidP="00DE018C">
            <w:pPr>
              <w:pStyle w:val="Prrafodelista"/>
              <w:ind w:left="0"/>
              <w:jc w:val="center"/>
              <w:rPr>
                <w:rFonts w:ascii="Lao UI" w:hAnsi="Lao UI" w:cs="Lao UI"/>
                <w:color w:val="auto"/>
                <w:sz w:val="20"/>
                <w:szCs w:val="24"/>
              </w:rPr>
            </w:pPr>
          </w:p>
          <w:p w:rsidR="00DE018C" w:rsidRDefault="00DE018C" w:rsidP="00DE018C">
            <w:pPr>
              <w:pStyle w:val="Prrafodelista"/>
              <w:ind w:left="0"/>
              <w:jc w:val="center"/>
              <w:rPr>
                <w:rFonts w:ascii="Lao UI" w:hAnsi="Lao UI" w:cs="Lao UI"/>
                <w:color w:val="auto"/>
                <w:sz w:val="20"/>
                <w:szCs w:val="24"/>
              </w:rPr>
            </w:pPr>
          </w:p>
          <w:p w:rsidR="00DE018C" w:rsidRPr="00DE018C" w:rsidRDefault="00DE018C" w:rsidP="00DE018C">
            <w:pPr>
              <w:pStyle w:val="Prrafodelista"/>
              <w:numPr>
                <w:ilvl w:val="1"/>
                <w:numId w:val="31"/>
              </w:numPr>
              <w:rPr>
                <w:rFonts w:ascii="Lao UI" w:hAnsi="Lao UI" w:cs="Lao UI"/>
                <w:color w:val="auto"/>
                <w:sz w:val="20"/>
                <w:szCs w:val="24"/>
              </w:rPr>
            </w:pPr>
            <w:r>
              <w:rPr>
                <w:rFonts w:ascii="Lao UI" w:hAnsi="Lao UI" w:cs="Lao UI"/>
                <w:color w:val="auto"/>
                <w:sz w:val="20"/>
                <w:szCs w:val="24"/>
              </w:rPr>
              <w:t>Seguridad</w:t>
            </w:r>
          </w:p>
        </w:tc>
        <w:tc>
          <w:tcPr>
            <w:tcW w:w="1985" w:type="dxa"/>
          </w:tcPr>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6C5A8C" w:rsidRPr="00DE018C" w:rsidRDefault="00E10352"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2</w:t>
            </w:r>
            <w:r w:rsidR="00DE018C">
              <w:rPr>
                <w:rFonts w:ascii="Lao UI" w:hAnsi="Lao UI" w:cs="Lao UI"/>
                <w:sz w:val="20"/>
                <w:szCs w:val="24"/>
              </w:rPr>
              <w:t>3/08</w:t>
            </w:r>
            <w:r w:rsidR="00A22654" w:rsidRPr="00DE018C">
              <w:rPr>
                <w:rFonts w:ascii="Lao UI" w:hAnsi="Lao UI" w:cs="Lao UI"/>
                <w:sz w:val="20"/>
                <w:szCs w:val="24"/>
              </w:rPr>
              <w:t>/</w:t>
            </w:r>
            <w:r w:rsidR="008B29C9" w:rsidRPr="00DE018C">
              <w:rPr>
                <w:rFonts w:ascii="Lao UI" w:hAnsi="Lao UI" w:cs="Lao UI"/>
                <w:sz w:val="20"/>
                <w:szCs w:val="24"/>
              </w:rPr>
              <w:t>14</w:t>
            </w:r>
          </w:p>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8B29C9" w:rsidRPr="00DE018C" w:rsidRDefault="008B29C9"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al</w:t>
            </w:r>
          </w:p>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8F03B2" w:rsidRPr="00DE018C" w:rsidRDefault="00DE01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r>
              <w:rPr>
                <w:rFonts w:ascii="Lao UI" w:hAnsi="Lao UI" w:cs="Lao UI"/>
                <w:sz w:val="20"/>
                <w:szCs w:val="24"/>
              </w:rPr>
              <w:t>10/10</w:t>
            </w:r>
            <w:r w:rsidR="008B29C9" w:rsidRPr="00DE018C">
              <w:rPr>
                <w:rFonts w:ascii="Lao UI" w:hAnsi="Lao UI" w:cs="Lao UI"/>
                <w:sz w:val="20"/>
                <w:szCs w:val="24"/>
              </w:rPr>
              <w:t>/14</w:t>
            </w:r>
          </w:p>
          <w:p w:rsidR="00E10352" w:rsidRPr="00DE018C" w:rsidRDefault="00E10352"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6C5A8C" w:rsidRPr="00DE018C" w:rsidRDefault="006C5A8C"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p w:rsidR="00A22654" w:rsidRPr="00DE018C" w:rsidRDefault="00A22654" w:rsidP="006817BB">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1506" w:type="dxa"/>
          </w:tcPr>
          <w:p w:rsidR="008F03B2" w:rsidRPr="00DE018C" w:rsidRDefault="008F03B2" w:rsidP="008B29C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p>
        </w:tc>
        <w:tc>
          <w:tcPr>
            <w:tcW w:w="3171" w:type="dxa"/>
          </w:tcPr>
          <w:p w:rsidR="00A22654" w:rsidRPr="00DE018C" w:rsidRDefault="00A22654" w:rsidP="006C5A8C">
            <w:pPr>
              <w:pStyle w:val="Prrafodelista"/>
              <w:ind w:left="0"/>
              <w:cnfStyle w:val="000000000000" w:firstRow="0" w:lastRow="0" w:firstColumn="0" w:lastColumn="0" w:oddVBand="0" w:evenVBand="0" w:oddHBand="0" w:evenHBand="0" w:firstRowFirstColumn="0" w:firstRowLastColumn="0" w:lastRowFirstColumn="0" w:lastRowLastColumn="0"/>
              <w:rPr>
                <w:rFonts w:ascii="Lao UI" w:hAnsi="Lao UI" w:cs="Lao UI"/>
                <w:sz w:val="20"/>
                <w:szCs w:val="24"/>
              </w:rPr>
            </w:pPr>
            <w:bookmarkStart w:id="0" w:name="_GoBack"/>
            <w:bookmarkEnd w:id="0"/>
          </w:p>
        </w:tc>
      </w:tr>
      <w:tr w:rsidR="007E37EA" w:rsidRPr="00DE018C" w:rsidTr="006817BB">
        <w:trPr>
          <w:cnfStyle w:val="000000100000" w:firstRow="0" w:lastRow="0" w:firstColumn="0" w:lastColumn="0" w:oddVBand="0" w:evenVBand="0" w:oddHBand="1" w:evenHBand="0" w:firstRowFirstColumn="0" w:firstRowLastColumn="0" w:lastRowFirstColumn="0" w:lastRowLastColumn="0"/>
          <w:trHeight w:val="1253"/>
        </w:trPr>
        <w:tc>
          <w:tcPr>
            <w:cnfStyle w:val="001000000000" w:firstRow="0" w:lastRow="0" w:firstColumn="1" w:lastColumn="0" w:oddVBand="0" w:evenVBand="0" w:oddHBand="0" w:evenHBand="0" w:firstRowFirstColumn="0" w:firstRowLastColumn="0" w:lastRowFirstColumn="0" w:lastRowLastColumn="0"/>
            <w:tcW w:w="3085" w:type="dxa"/>
          </w:tcPr>
          <w:p w:rsidR="00A22654" w:rsidRPr="00DE018C" w:rsidRDefault="00A22654" w:rsidP="0038459A">
            <w:pPr>
              <w:pStyle w:val="Prrafodelista"/>
              <w:ind w:left="0"/>
              <w:jc w:val="center"/>
              <w:rPr>
                <w:rFonts w:ascii="Lao UI" w:hAnsi="Lao UI" w:cs="Lao UI"/>
                <w:color w:val="auto"/>
                <w:sz w:val="20"/>
                <w:szCs w:val="24"/>
              </w:rPr>
            </w:pPr>
            <w:r w:rsidRPr="00DE018C">
              <w:rPr>
                <w:rFonts w:ascii="Lao UI" w:hAnsi="Lao UI" w:cs="Lao UI"/>
                <w:color w:val="auto"/>
                <w:sz w:val="20"/>
                <w:szCs w:val="24"/>
              </w:rPr>
              <w:t>Fase 3</w:t>
            </w:r>
          </w:p>
          <w:p w:rsidR="006817BB" w:rsidRPr="00DE018C" w:rsidRDefault="006817BB" w:rsidP="0038459A">
            <w:pPr>
              <w:pStyle w:val="Prrafodelista"/>
              <w:ind w:left="0"/>
              <w:jc w:val="center"/>
              <w:rPr>
                <w:rFonts w:ascii="Lao UI" w:hAnsi="Lao UI" w:cs="Lao UI"/>
                <w:color w:val="auto"/>
                <w:sz w:val="20"/>
                <w:szCs w:val="24"/>
              </w:rPr>
            </w:pPr>
          </w:p>
          <w:p w:rsidR="008F03B2" w:rsidRDefault="006817BB" w:rsidP="006817BB">
            <w:pPr>
              <w:pStyle w:val="Prrafodelista"/>
              <w:ind w:left="0"/>
              <w:jc w:val="center"/>
              <w:rPr>
                <w:rFonts w:ascii="Lao UI" w:hAnsi="Lao UI" w:cs="Lao UI"/>
                <w:color w:val="auto"/>
                <w:sz w:val="20"/>
                <w:szCs w:val="24"/>
              </w:rPr>
            </w:pPr>
            <w:r w:rsidRPr="00DE018C">
              <w:rPr>
                <w:rFonts w:ascii="Lao UI" w:hAnsi="Lao UI" w:cs="Lao UI"/>
                <w:color w:val="auto"/>
                <w:sz w:val="20"/>
                <w:szCs w:val="24"/>
              </w:rPr>
              <w:t xml:space="preserve">3.1 Desarrollo de la </w:t>
            </w:r>
            <w:r w:rsidR="00A22654" w:rsidRPr="00DE018C">
              <w:rPr>
                <w:rFonts w:ascii="Lao UI" w:hAnsi="Lao UI" w:cs="Lao UI"/>
                <w:color w:val="auto"/>
                <w:sz w:val="20"/>
                <w:szCs w:val="24"/>
              </w:rPr>
              <w:t>aplicación</w:t>
            </w:r>
            <w:r w:rsidR="00DE018C">
              <w:rPr>
                <w:rFonts w:ascii="Lao UI" w:hAnsi="Lao UI" w:cs="Lao UI"/>
                <w:color w:val="auto"/>
                <w:sz w:val="20"/>
                <w:szCs w:val="24"/>
              </w:rPr>
              <w:t xml:space="preserve"> 10</w:t>
            </w:r>
            <w:r w:rsidR="00E10352" w:rsidRPr="00DE018C">
              <w:rPr>
                <w:rFonts w:ascii="Lao UI" w:hAnsi="Lao UI" w:cs="Lao UI"/>
                <w:color w:val="auto"/>
                <w:sz w:val="20"/>
                <w:szCs w:val="24"/>
              </w:rPr>
              <w:t>0%</w:t>
            </w:r>
          </w:p>
          <w:p w:rsidR="00DE018C" w:rsidRDefault="00DE018C" w:rsidP="00DE018C">
            <w:pPr>
              <w:pStyle w:val="Prrafodelista"/>
              <w:ind w:left="0"/>
              <w:rPr>
                <w:rFonts w:ascii="Lao UI" w:hAnsi="Lao UI" w:cs="Lao UI"/>
                <w:color w:val="auto"/>
                <w:sz w:val="20"/>
                <w:szCs w:val="24"/>
              </w:rPr>
            </w:pPr>
            <w:r>
              <w:rPr>
                <w:rFonts w:ascii="Lao UI" w:hAnsi="Lao UI" w:cs="Lao UI"/>
                <w:color w:val="auto"/>
                <w:sz w:val="20"/>
                <w:szCs w:val="24"/>
              </w:rPr>
              <w:t>3.2Triggers , Procedimientos</w:t>
            </w:r>
          </w:p>
          <w:p w:rsidR="00DE018C" w:rsidRDefault="00DE018C" w:rsidP="00DE018C">
            <w:pPr>
              <w:pStyle w:val="Prrafodelista"/>
              <w:ind w:left="0"/>
              <w:jc w:val="center"/>
              <w:rPr>
                <w:rFonts w:ascii="Lao UI" w:hAnsi="Lao UI" w:cs="Lao UI"/>
                <w:color w:val="auto"/>
                <w:sz w:val="20"/>
                <w:szCs w:val="24"/>
              </w:rPr>
            </w:pPr>
          </w:p>
          <w:p w:rsidR="00DE018C" w:rsidRPr="00DE018C" w:rsidRDefault="00DE018C" w:rsidP="00DE018C">
            <w:pPr>
              <w:pStyle w:val="Prrafodelista"/>
              <w:ind w:left="0"/>
              <w:rPr>
                <w:rFonts w:ascii="Lao UI" w:hAnsi="Lao UI" w:cs="Lao UI"/>
                <w:color w:val="auto"/>
                <w:sz w:val="20"/>
                <w:szCs w:val="24"/>
              </w:rPr>
            </w:pPr>
            <w:r>
              <w:rPr>
                <w:rFonts w:ascii="Lao UI" w:hAnsi="Lao UI" w:cs="Lao UI"/>
                <w:color w:val="auto"/>
                <w:sz w:val="20"/>
                <w:szCs w:val="24"/>
              </w:rPr>
              <w:t>3.3 Manual de usuario y documentación final.</w:t>
            </w:r>
          </w:p>
          <w:p w:rsidR="008F03B2" w:rsidRPr="00DE018C" w:rsidRDefault="008F03B2" w:rsidP="003C2959">
            <w:pPr>
              <w:pStyle w:val="Prrafodelista"/>
              <w:ind w:left="0"/>
              <w:rPr>
                <w:rFonts w:ascii="Lao UI" w:hAnsi="Lao UI" w:cs="Lao UI"/>
                <w:color w:val="auto"/>
                <w:sz w:val="20"/>
                <w:szCs w:val="24"/>
              </w:rPr>
            </w:pPr>
          </w:p>
        </w:tc>
        <w:tc>
          <w:tcPr>
            <w:tcW w:w="1985" w:type="dxa"/>
          </w:tcPr>
          <w:p w:rsidR="008F03B2" w:rsidRPr="00DE018C" w:rsidRDefault="008F03B2"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6C5A8C" w:rsidRPr="00DE018C" w:rsidRDefault="00DE018C" w:rsidP="006C5A8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Pr>
                <w:rFonts w:ascii="Lao UI" w:hAnsi="Lao UI" w:cs="Lao UI"/>
                <w:sz w:val="20"/>
                <w:szCs w:val="24"/>
              </w:rPr>
              <w:t>11/10</w:t>
            </w:r>
            <w:r w:rsidR="008B29C9" w:rsidRPr="00DE018C">
              <w:rPr>
                <w:rFonts w:ascii="Lao UI" w:hAnsi="Lao UI" w:cs="Lao UI"/>
                <w:sz w:val="20"/>
                <w:szCs w:val="24"/>
              </w:rPr>
              <w:t>/14</w:t>
            </w:r>
          </w:p>
          <w:p w:rsidR="006C5A8C" w:rsidRPr="00DE018C" w:rsidRDefault="006C5A8C" w:rsidP="006C5A8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6C5A8C" w:rsidRPr="00DE018C" w:rsidRDefault="00737CF8" w:rsidP="006C5A8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sidRPr="00DE018C">
              <w:rPr>
                <w:rFonts w:ascii="Lao UI" w:hAnsi="Lao UI" w:cs="Lao UI"/>
                <w:sz w:val="20"/>
                <w:szCs w:val="24"/>
              </w:rPr>
              <w:t xml:space="preserve"> al </w:t>
            </w:r>
          </w:p>
          <w:p w:rsidR="006C5A8C" w:rsidRPr="00DE018C" w:rsidRDefault="006C5A8C"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p w:rsidR="00E10352" w:rsidRPr="00DE018C" w:rsidRDefault="00DE018C"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r>
              <w:rPr>
                <w:rFonts w:ascii="Lao UI" w:hAnsi="Lao UI" w:cs="Lao UI"/>
                <w:sz w:val="20"/>
                <w:szCs w:val="24"/>
              </w:rPr>
              <w:t>07/11/</w:t>
            </w:r>
            <w:r w:rsidR="00737CF8" w:rsidRPr="00DE018C">
              <w:rPr>
                <w:rFonts w:ascii="Lao UI" w:hAnsi="Lao UI" w:cs="Lao UI"/>
                <w:sz w:val="20"/>
                <w:szCs w:val="24"/>
              </w:rPr>
              <w:t xml:space="preserve"> 2014</w:t>
            </w:r>
          </w:p>
          <w:p w:rsidR="00E10352" w:rsidRPr="00DE018C" w:rsidRDefault="00E10352"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1506" w:type="dxa"/>
          </w:tcPr>
          <w:p w:rsidR="008F03B2" w:rsidRPr="00DE018C" w:rsidRDefault="008F03B2" w:rsidP="008B29C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c>
          <w:tcPr>
            <w:tcW w:w="3171" w:type="dxa"/>
          </w:tcPr>
          <w:p w:rsidR="00E10352" w:rsidRPr="00DE018C" w:rsidRDefault="00E10352" w:rsidP="00E73200">
            <w:pPr>
              <w:cnfStyle w:val="000000100000" w:firstRow="0" w:lastRow="0" w:firstColumn="0" w:lastColumn="0" w:oddVBand="0" w:evenVBand="0" w:oddHBand="1" w:evenHBand="0" w:firstRowFirstColumn="0" w:firstRowLastColumn="0" w:lastRowFirstColumn="0" w:lastRowLastColumn="0"/>
              <w:rPr>
                <w:rFonts w:ascii="Lao UI" w:hAnsi="Lao UI" w:cs="Lao UI"/>
                <w:sz w:val="20"/>
                <w:szCs w:val="24"/>
              </w:rPr>
            </w:pPr>
          </w:p>
        </w:tc>
      </w:tr>
    </w:tbl>
    <w:p w:rsidR="00F23510" w:rsidRPr="00DE018C" w:rsidRDefault="00F23510" w:rsidP="003C2959">
      <w:pPr>
        <w:pStyle w:val="Prrafodelista"/>
        <w:ind w:left="1080"/>
        <w:rPr>
          <w:rFonts w:ascii="Lao UI" w:hAnsi="Lao UI" w:cs="Lao UI"/>
          <w:sz w:val="20"/>
          <w:szCs w:val="24"/>
        </w:rPr>
      </w:pPr>
    </w:p>
    <w:sectPr w:rsidR="00F23510" w:rsidRPr="00DE018C" w:rsidSect="007E37EA">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Lao UI">
    <w:panose1 w:val="020B0502040204020203"/>
    <w:charset w:val="00"/>
    <w:family w:val="swiss"/>
    <w:pitch w:val="variable"/>
    <w:sig w:usb0="02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nsid w:val="00000002"/>
    <w:multiLevelType w:val="multilevel"/>
    <w:tmpl w:val="00000002"/>
    <w:lvl w:ilvl="0">
      <w:start w:val="1"/>
      <w:numFmt w:val="decimal"/>
      <w:lvlText w:val="%1."/>
      <w:lvlJc w:val="left"/>
      <w:pPr>
        <w:tabs>
          <w:tab w:val="num" w:pos="720"/>
        </w:tabs>
        <w:ind w:left="720" w:hanging="360"/>
      </w:pPr>
      <w:rPr>
        <w:b/>
        <w:bCs/>
      </w:rPr>
    </w:lvl>
    <w:lvl w:ilvl="1">
      <w:start w:val="1"/>
      <w:numFmt w:val="decimal"/>
      <w:lvlText w:val="%2."/>
      <w:lvlJc w:val="left"/>
      <w:pPr>
        <w:tabs>
          <w:tab w:val="num" w:pos="1080"/>
        </w:tabs>
        <w:ind w:left="1080" w:hanging="360"/>
      </w:pPr>
      <w:rPr>
        <w:b/>
        <w:bCs/>
      </w:rPr>
    </w:lvl>
    <w:lvl w:ilvl="2">
      <w:start w:val="1"/>
      <w:numFmt w:val="decimal"/>
      <w:lvlText w:val="%3."/>
      <w:lvlJc w:val="left"/>
      <w:pPr>
        <w:tabs>
          <w:tab w:val="num" w:pos="1440"/>
        </w:tabs>
        <w:ind w:left="1440" w:hanging="360"/>
      </w:pPr>
      <w:rPr>
        <w:b/>
        <w:bCs/>
      </w:rPr>
    </w:lvl>
    <w:lvl w:ilvl="3">
      <w:start w:val="1"/>
      <w:numFmt w:val="decimal"/>
      <w:lvlText w:val="%4."/>
      <w:lvlJc w:val="left"/>
      <w:pPr>
        <w:tabs>
          <w:tab w:val="num" w:pos="1800"/>
        </w:tabs>
        <w:ind w:left="1800" w:hanging="360"/>
      </w:pPr>
      <w:rPr>
        <w:b/>
        <w:bCs/>
      </w:rPr>
    </w:lvl>
    <w:lvl w:ilvl="4">
      <w:start w:val="1"/>
      <w:numFmt w:val="decimal"/>
      <w:lvlText w:val="%5."/>
      <w:lvlJc w:val="left"/>
      <w:pPr>
        <w:tabs>
          <w:tab w:val="num" w:pos="2160"/>
        </w:tabs>
        <w:ind w:left="2160" w:hanging="360"/>
      </w:pPr>
      <w:rPr>
        <w:b/>
        <w:bCs/>
      </w:rPr>
    </w:lvl>
    <w:lvl w:ilvl="5">
      <w:start w:val="1"/>
      <w:numFmt w:val="decimal"/>
      <w:lvlText w:val="%6."/>
      <w:lvlJc w:val="left"/>
      <w:pPr>
        <w:tabs>
          <w:tab w:val="num" w:pos="2520"/>
        </w:tabs>
        <w:ind w:left="2520" w:hanging="360"/>
      </w:pPr>
      <w:rPr>
        <w:b/>
        <w:bCs/>
      </w:rPr>
    </w:lvl>
    <w:lvl w:ilvl="6">
      <w:start w:val="1"/>
      <w:numFmt w:val="decimal"/>
      <w:lvlText w:val="%7."/>
      <w:lvlJc w:val="left"/>
      <w:pPr>
        <w:tabs>
          <w:tab w:val="num" w:pos="2880"/>
        </w:tabs>
        <w:ind w:left="2880" w:hanging="360"/>
      </w:pPr>
      <w:rPr>
        <w:b/>
        <w:bCs/>
      </w:rPr>
    </w:lvl>
    <w:lvl w:ilvl="7">
      <w:start w:val="1"/>
      <w:numFmt w:val="decimal"/>
      <w:lvlText w:val="%8."/>
      <w:lvlJc w:val="left"/>
      <w:pPr>
        <w:tabs>
          <w:tab w:val="num" w:pos="3240"/>
        </w:tabs>
        <w:ind w:left="3240" w:hanging="360"/>
      </w:pPr>
      <w:rPr>
        <w:b/>
        <w:bCs/>
      </w:rPr>
    </w:lvl>
    <w:lvl w:ilvl="8">
      <w:start w:val="1"/>
      <w:numFmt w:val="decimal"/>
      <w:lvlText w:val="%9."/>
      <w:lvlJc w:val="left"/>
      <w:pPr>
        <w:tabs>
          <w:tab w:val="num" w:pos="3600"/>
        </w:tabs>
        <w:ind w:left="3600" w:hanging="360"/>
      </w:pPr>
      <w:rPr>
        <w:b/>
        <w:bCs/>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4"/>
    <w:multiLevelType w:val="multilevel"/>
    <w:tmpl w:val="0000000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5">
    <w:nsid w:val="00000006"/>
    <w:multiLevelType w:val="multilevel"/>
    <w:tmpl w:val="00000006"/>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9">
    <w:nsid w:val="0000000A"/>
    <w:multiLevelType w:val="multilevel"/>
    <w:tmpl w:val="0000000A"/>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0">
    <w:nsid w:val="00B019C6"/>
    <w:multiLevelType w:val="hybridMultilevel"/>
    <w:tmpl w:val="05144E04"/>
    <w:lvl w:ilvl="0" w:tplc="100A0003">
      <w:start w:val="1"/>
      <w:numFmt w:val="bullet"/>
      <w:lvlText w:val="o"/>
      <w:lvlJc w:val="left"/>
      <w:pPr>
        <w:ind w:left="2203" w:hanging="360"/>
      </w:pPr>
      <w:rPr>
        <w:rFonts w:ascii="Courier New" w:hAnsi="Courier New" w:cs="Courier New" w:hint="default"/>
      </w:rPr>
    </w:lvl>
    <w:lvl w:ilvl="1" w:tplc="100A0003" w:tentative="1">
      <w:start w:val="1"/>
      <w:numFmt w:val="bullet"/>
      <w:lvlText w:val="o"/>
      <w:lvlJc w:val="left"/>
      <w:pPr>
        <w:ind w:left="2923" w:hanging="360"/>
      </w:pPr>
      <w:rPr>
        <w:rFonts w:ascii="Courier New" w:hAnsi="Courier New" w:cs="Courier New" w:hint="default"/>
      </w:rPr>
    </w:lvl>
    <w:lvl w:ilvl="2" w:tplc="100A0005" w:tentative="1">
      <w:start w:val="1"/>
      <w:numFmt w:val="bullet"/>
      <w:lvlText w:val=""/>
      <w:lvlJc w:val="left"/>
      <w:pPr>
        <w:ind w:left="3643" w:hanging="360"/>
      </w:pPr>
      <w:rPr>
        <w:rFonts w:ascii="Wingdings" w:hAnsi="Wingdings" w:hint="default"/>
      </w:rPr>
    </w:lvl>
    <w:lvl w:ilvl="3" w:tplc="100A0001" w:tentative="1">
      <w:start w:val="1"/>
      <w:numFmt w:val="bullet"/>
      <w:lvlText w:val=""/>
      <w:lvlJc w:val="left"/>
      <w:pPr>
        <w:ind w:left="4363" w:hanging="360"/>
      </w:pPr>
      <w:rPr>
        <w:rFonts w:ascii="Symbol" w:hAnsi="Symbol" w:hint="default"/>
      </w:rPr>
    </w:lvl>
    <w:lvl w:ilvl="4" w:tplc="100A0003" w:tentative="1">
      <w:start w:val="1"/>
      <w:numFmt w:val="bullet"/>
      <w:lvlText w:val="o"/>
      <w:lvlJc w:val="left"/>
      <w:pPr>
        <w:ind w:left="5083" w:hanging="360"/>
      </w:pPr>
      <w:rPr>
        <w:rFonts w:ascii="Courier New" w:hAnsi="Courier New" w:cs="Courier New" w:hint="default"/>
      </w:rPr>
    </w:lvl>
    <w:lvl w:ilvl="5" w:tplc="100A0005" w:tentative="1">
      <w:start w:val="1"/>
      <w:numFmt w:val="bullet"/>
      <w:lvlText w:val=""/>
      <w:lvlJc w:val="left"/>
      <w:pPr>
        <w:ind w:left="5803" w:hanging="360"/>
      </w:pPr>
      <w:rPr>
        <w:rFonts w:ascii="Wingdings" w:hAnsi="Wingdings" w:hint="default"/>
      </w:rPr>
    </w:lvl>
    <w:lvl w:ilvl="6" w:tplc="100A0001" w:tentative="1">
      <w:start w:val="1"/>
      <w:numFmt w:val="bullet"/>
      <w:lvlText w:val=""/>
      <w:lvlJc w:val="left"/>
      <w:pPr>
        <w:ind w:left="6523" w:hanging="360"/>
      </w:pPr>
      <w:rPr>
        <w:rFonts w:ascii="Symbol" w:hAnsi="Symbol" w:hint="default"/>
      </w:rPr>
    </w:lvl>
    <w:lvl w:ilvl="7" w:tplc="100A0003" w:tentative="1">
      <w:start w:val="1"/>
      <w:numFmt w:val="bullet"/>
      <w:lvlText w:val="o"/>
      <w:lvlJc w:val="left"/>
      <w:pPr>
        <w:ind w:left="7243" w:hanging="360"/>
      </w:pPr>
      <w:rPr>
        <w:rFonts w:ascii="Courier New" w:hAnsi="Courier New" w:cs="Courier New" w:hint="default"/>
      </w:rPr>
    </w:lvl>
    <w:lvl w:ilvl="8" w:tplc="100A0005" w:tentative="1">
      <w:start w:val="1"/>
      <w:numFmt w:val="bullet"/>
      <w:lvlText w:val=""/>
      <w:lvlJc w:val="left"/>
      <w:pPr>
        <w:ind w:left="7963" w:hanging="360"/>
      </w:pPr>
      <w:rPr>
        <w:rFonts w:ascii="Wingdings" w:hAnsi="Wingdings" w:hint="default"/>
      </w:rPr>
    </w:lvl>
  </w:abstractNum>
  <w:abstractNum w:abstractNumId="11">
    <w:nsid w:val="09D61502"/>
    <w:multiLevelType w:val="hybridMultilevel"/>
    <w:tmpl w:val="53D80F20"/>
    <w:lvl w:ilvl="0" w:tplc="100A000D">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2">
    <w:nsid w:val="13C63CB7"/>
    <w:multiLevelType w:val="hybridMultilevel"/>
    <w:tmpl w:val="AFC4A674"/>
    <w:lvl w:ilvl="0" w:tplc="82D6CFCA">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3">
    <w:nsid w:val="19323D83"/>
    <w:multiLevelType w:val="hybridMultilevel"/>
    <w:tmpl w:val="35EADBD4"/>
    <w:lvl w:ilvl="0" w:tplc="100A0001">
      <w:start w:val="1"/>
      <w:numFmt w:val="bullet"/>
      <w:lvlText w:val=""/>
      <w:lvlJc w:val="left"/>
      <w:pPr>
        <w:ind w:left="1440" w:hanging="360"/>
      </w:pPr>
      <w:rPr>
        <w:rFonts w:ascii="Symbol" w:hAnsi="Symbol"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14">
    <w:nsid w:val="24337923"/>
    <w:multiLevelType w:val="hybridMultilevel"/>
    <w:tmpl w:val="186E8D4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nsid w:val="26EF5CDF"/>
    <w:multiLevelType w:val="hybridMultilevel"/>
    <w:tmpl w:val="681A1B4E"/>
    <w:lvl w:ilvl="0" w:tplc="100A0001">
      <w:start w:val="1"/>
      <w:numFmt w:val="bullet"/>
      <w:lvlText w:val=""/>
      <w:lvlJc w:val="left"/>
      <w:pPr>
        <w:ind w:left="1506" w:hanging="360"/>
      </w:pPr>
      <w:rPr>
        <w:rFonts w:ascii="Symbol" w:hAnsi="Symbol" w:hint="default"/>
      </w:rPr>
    </w:lvl>
    <w:lvl w:ilvl="1" w:tplc="100A0003">
      <w:start w:val="1"/>
      <w:numFmt w:val="bullet"/>
      <w:lvlText w:val="o"/>
      <w:lvlJc w:val="left"/>
      <w:pPr>
        <w:ind w:left="2226" w:hanging="360"/>
      </w:pPr>
      <w:rPr>
        <w:rFonts w:ascii="Courier New" w:hAnsi="Courier New" w:cs="Courier New" w:hint="default"/>
      </w:rPr>
    </w:lvl>
    <w:lvl w:ilvl="2" w:tplc="100A0001">
      <w:start w:val="1"/>
      <w:numFmt w:val="bullet"/>
      <w:lvlText w:val=""/>
      <w:lvlJc w:val="left"/>
      <w:pPr>
        <w:ind w:left="2946" w:hanging="360"/>
      </w:pPr>
      <w:rPr>
        <w:rFonts w:ascii="Symbol" w:hAnsi="Symbol" w:hint="default"/>
      </w:rPr>
    </w:lvl>
    <w:lvl w:ilvl="3" w:tplc="100A0001" w:tentative="1">
      <w:start w:val="1"/>
      <w:numFmt w:val="bullet"/>
      <w:lvlText w:val=""/>
      <w:lvlJc w:val="left"/>
      <w:pPr>
        <w:ind w:left="3666" w:hanging="360"/>
      </w:pPr>
      <w:rPr>
        <w:rFonts w:ascii="Symbol" w:hAnsi="Symbol" w:hint="default"/>
      </w:rPr>
    </w:lvl>
    <w:lvl w:ilvl="4" w:tplc="100A0003" w:tentative="1">
      <w:start w:val="1"/>
      <w:numFmt w:val="bullet"/>
      <w:lvlText w:val="o"/>
      <w:lvlJc w:val="left"/>
      <w:pPr>
        <w:ind w:left="4386" w:hanging="360"/>
      </w:pPr>
      <w:rPr>
        <w:rFonts w:ascii="Courier New" w:hAnsi="Courier New" w:cs="Courier New" w:hint="default"/>
      </w:rPr>
    </w:lvl>
    <w:lvl w:ilvl="5" w:tplc="100A0005" w:tentative="1">
      <w:start w:val="1"/>
      <w:numFmt w:val="bullet"/>
      <w:lvlText w:val=""/>
      <w:lvlJc w:val="left"/>
      <w:pPr>
        <w:ind w:left="5106" w:hanging="360"/>
      </w:pPr>
      <w:rPr>
        <w:rFonts w:ascii="Wingdings" w:hAnsi="Wingdings" w:hint="default"/>
      </w:rPr>
    </w:lvl>
    <w:lvl w:ilvl="6" w:tplc="100A0001" w:tentative="1">
      <w:start w:val="1"/>
      <w:numFmt w:val="bullet"/>
      <w:lvlText w:val=""/>
      <w:lvlJc w:val="left"/>
      <w:pPr>
        <w:ind w:left="5826" w:hanging="360"/>
      </w:pPr>
      <w:rPr>
        <w:rFonts w:ascii="Symbol" w:hAnsi="Symbol" w:hint="default"/>
      </w:rPr>
    </w:lvl>
    <w:lvl w:ilvl="7" w:tplc="100A0003" w:tentative="1">
      <w:start w:val="1"/>
      <w:numFmt w:val="bullet"/>
      <w:lvlText w:val="o"/>
      <w:lvlJc w:val="left"/>
      <w:pPr>
        <w:ind w:left="6546" w:hanging="360"/>
      </w:pPr>
      <w:rPr>
        <w:rFonts w:ascii="Courier New" w:hAnsi="Courier New" w:cs="Courier New" w:hint="default"/>
      </w:rPr>
    </w:lvl>
    <w:lvl w:ilvl="8" w:tplc="100A0005" w:tentative="1">
      <w:start w:val="1"/>
      <w:numFmt w:val="bullet"/>
      <w:lvlText w:val=""/>
      <w:lvlJc w:val="left"/>
      <w:pPr>
        <w:ind w:left="7266" w:hanging="360"/>
      </w:pPr>
      <w:rPr>
        <w:rFonts w:ascii="Wingdings" w:hAnsi="Wingdings" w:hint="default"/>
      </w:rPr>
    </w:lvl>
  </w:abstractNum>
  <w:abstractNum w:abstractNumId="16">
    <w:nsid w:val="2AF83955"/>
    <w:multiLevelType w:val="hybridMultilevel"/>
    <w:tmpl w:val="53FC3AEC"/>
    <w:lvl w:ilvl="0" w:tplc="100A000D">
      <w:start w:val="1"/>
      <w:numFmt w:val="bullet"/>
      <w:lvlText w:val=""/>
      <w:lvlJc w:val="left"/>
      <w:pPr>
        <w:ind w:left="1506" w:hanging="360"/>
      </w:pPr>
      <w:rPr>
        <w:rFonts w:ascii="Wingdings" w:hAnsi="Wingdings" w:hint="default"/>
      </w:rPr>
    </w:lvl>
    <w:lvl w:ilvl="1" w:tplc="100A0003" w:tentative="1">
      <w:start w:val="1"/>
      <w:numFmt w:val="bullet"/>
      <w:lvlText w:val="o"/>
      <w:lvlJc w:val="left"/>
      <w:pPr>
        <w:ind w:left="2226" w:hanging="360"/>
      </w:pPr>
      <w:rPr>
        <w:rFonts w:ascii="Courier New" w:hAnsi="Courier New" w:cs="Courier New" w:hint="default"/>
      </w:rPr>
    </w:lvl>
    <w:lvl w:ilvl="2" w:tplc="100A0005" w:tentative="1">
      <w:start w:val="1"/>
      <w:numFmt w:val="bullet"/>
      <w:lvlText w:val=""/>
      <w:lvlJc w:val="left"/>
      <w:pPr>
        <w:ind w:left="2946" w:hanging="360"/>
      </w:pPr>
      <w:rPr>
        <w:rFonts w:ascii="Wingdings" w:hAnsi="Wingdings" w:hint="default"/>
      </w:rPr>
    </w:lvl>
    <w:lvl w:ilvl="3" w:tplc="100A0001" w:tentative="1">
      <w:start w:val="1"/>
      <w:numFmt w:val="bullet"/>
      <w:lvlText w:val=""/>
      <w:lvlJc w:val="left"/>
      <w:pPr>
        <w:ind w:left="3666" w:hanging="360"/>
      </w:pPr>
      <w:rPr>
        <w:rFonts w:ascii="Symbol" w:hAnsi="Symbol" w:hint="default"/>
      </w:rPr>
    </w:lvl>
    <w:lvl w:ilvl="4" w:tplc="100A0003" w:tentative="1">
      <w:start w:val="1"/>
      <w:numFmt w:val="bullet"/>
      <w:lvlText w:val="o"/>
      <w:lvlJc w:val="left"/>
      <w:pPr>
        <w:ind w:left="4386" w:hanging="360"/>
      </w:pPr>
      <w:rPr>
        <w:rFonts w:ascii="Courier New" w:hAnsi="Courier New" w:cs="Courier New" w:hint="default"/>
      </w:rPr>
    </w:lvl>
    <w:lvl w:ilvl="5" w:tplc="100A0005" w:tentative="1">
      <w:start w:val="1"/>
      <w:numFmt w:val="bullet"/>
      <w:lvlText w:val=""/>
      <w:lvlJc w:val="left"/>
      <w:pPr>
        <w:ind w:left="5106" w:hanging="360"/>
      </w:pPr>
      <w:rPr>
        <w:rFonts w:ascii="Wingdings" w:hAnsi="Wingdings" w:hint="default"/>
      </w:rPr>
    </w:lvl>
    <w:lvl w:ilvl="6" w:tplc="100A0001" w:tentative="1">
      <w:start w:val="1"/>
      <w:numFmt w:val="bullet"/>
      <w:lvlText w:val=""/>
      <w:lvlJc w:val="left"/>
      <w:pPr>
        <w:ind w:left="5826" w:hanging="360"/>
      </w:pPr>
      <w:rPr>
        <w:rFonts w:ascii="Symbol" w:hAnsi="Symbol" w:hint="default"/>
      </w:rPr>
    </w:lvl>
    <w:lvl w:ilvl="7" w:tplc="100A0003" w:tentative="1">
      <w:start w:val="1"/>
      <w:numFmt w:val="bullet"/>
      <w:lvlText w:val="o"/>
      <w:lvlJc w:val="left"/>
      <w:pPr>
        <w:ind w:left="6546" w:hanging="360"/>
      </w:pPr>
      <w:rPr>
        <w:rFonts w:ascii="Courier New" w:hAnsi="Courier New" w:cs="Courier New" w:hint="default"/>
      </w:rPr>
    </w:lvl>
    <w:lvl w:ilvl="8" w:tplc="100A0005" w:tentative="1">
      <w:start w:val="1"/>
      <w:numFmt w:val="bullet"/>
      <w:lvlText w:val=""/>
      <w:lvlJc w:val="left"/>
      <w:pPr>
        <w:ind w:left="7266" w:hanging="360"/>
      </w:pPr>
      <w:rPr>
        <w:rFonts w:ascii="Wingdings" w:hAnsi="Wingdings" w:hint="default"/>
      </w:rPr>
    </w:lvl>
  </w:abstractNum>
  <w:abstractNum w:abstractNumId="17">
    <w:nsid w:val="2DA25D85"/>
    <w:multiLevelType w:val="hybridMultilevel"/>
    <w:tmpl w:val="9E8E1B56"/>
    <w:lvl w:ilvl="0" w:tplc="D82EE98E">
      <w:start w:val="1"/>
      <w:numFmt w:val="bullet"/>
      <w:lvlText w:val=""/>
      <w:lvlJc w:val="left"/>
      <w:pPr>
        <w:ind w:left="1080" w:hanging="360"/>
      </w:pPr>
      <w:rPr>
        <w:rFonts w:ascii="Symbol" w:eastAsiaTheme="minorHAnsi" w:hAnsi="Symbol" w:cs="Times New Roman" w:hint="default"/>
      </w:rPr>
    </w:lvl>
    <w:lvl w:ilvl="1" w:tplc="100A0003">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18">
    <w:nsid w:val="2EB1713D"/>
    <w:multiLevelType w:val="multilevel"/>
    <w:tmpl w:val="FD9AC602"/>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nsid w:val="31C75329"/>
    <w:multiLevelType w:val="hybridMultilevel"/>
    <w:tmpl w:val="3384CE32"/>
    <w:lvl w:ilvl="0" w:tplc="29B69252">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0">
    <w:nsid w:val="32F054B6"/>
    <w:multiLevelType w:val="multilevel"/>
    <w:tmpl w:val="E87C9162"/>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1">
    <w:nsid w:val="35E30831"/>
    <w:multiLevelType w:val="hybridMultilevel"/>
    <w:tmpl w:val="D85259A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2">
    <w:nsid w:val="3C0F4E3B"/>
    <w:multiLevelType w:val="hybridMultilevel"/>
    <w:tmpl w:val="9E8E1B56"/>
    <w:lvl w:ilvl="0" w:tplc="D82EE98E">
      <w:start w:val="1"/>
      <w:numFmt w:val="bullet"/>
      <w:lvlText w:val=""/>
      <w:lvlJc w:val="left"/>
      <w:pPr>
        <w:ind w:left="1080" w:hanging="360"/>
      </w:pPr>
      <w:rPr>
        <w:rFonts w:ascii="Symbol" w:eastAsiaTheme="minorHAnsi" w:hAnsi="Symbol" w:cs="Times New Roman" w:hint="default"/>
      </w:rPr>
    </w:lvl>
    <w:lvl w:ilvl="1" w:tplc="100A0003" w:tentative="1">
      <w:start w:val="1"/>
      <w:numFmt w:val="bullet"/>
      <w:lvlText w:val="o"/>
      <w:lvlJc w:val="left"/>
      <w:pPr>
        <w:ind w:left="1800" w:hanging="360"/>
      </w:pPr>
      <w:rPr>
        <w:rFonts w:ascii="Courier New" w:hAnsi="Courier New" w:cs="Courier New" w:hint="default"/>
      </w:rPr>
    </w:lvl>
    <w:lvl w:ilvl="2" w:tplc="100A0005" w:tentative="1">
      <w:start w:val="1"/>
      <w:numFmt w:val="bullet"/>
      <w:lvlText w:val=""/>
      <w:lvlJc w:val="left"/>
      <w:pPr>
        <w:ind w:left="2520" w:hanging="360"/>
      </w:pPr>
      <w:rPr>
        <w:rFonts w:ascii="Wingdings" w:hAnsi="Wingdings" w:hint="default"/>
      </w:rPr>
    </w:lvl>
    <w:lvl w:ilvl="3" w:tplc="100A0001" w:tentative="1">
      <w:start w:val="1"/>
      <w:numFmt w:val="bullet"/>
      <w:lvlText w:val=""/>
      <w:lvlJc w:val="left"/>
      <w:pPr>
        <w:ind w:left="3240" w:hanging="360"/>
      </w:pPr>
      <w:rPr>
        <w:rFonts w:ascii="Symbol" w:hAnsi="Symbol" w:hint="default"/>
      </w:rPr>
    </w:lvl>
    <w:lvl w:ilvl="4" w:tplc="100A0003" w:tentative="1">
      <w:start w:val="1"/>
      <w:numFmt w:val="bullet"/>
      <w:lvlText w:val="o"/>
      <w:lvlJc w:val="left"/>
      <w:pPr>
        <w:ind w:left="3960" w:hanging="360"/>
      </w:pPr>
      <w:rPr>
        <w:rFonts w:ascii="Courier New" w:hAnsi="Courier New" w:cs="Courier New" w:hint="default"/>
      </w:rPr>
    </w:lvl>
    <w:lvl w:ilvl="5" w:tplc="100A0005" w:tentative="1">
      <w:start w:val="1"/>
      <w:numFmt w:val="bullet"/>
      <w:lvlText w:val=""/>
      <w:lvlJc w:val="left"/>
      <w:pPr>
        <w:ind w:left="4680" w:hanging="360"/>
      </w:pPr>
      <w:rPr>
        <w:rFonts w:ascii="Wingdings" w:hAnsi="Wingdings" w:hint="default"/>
      </w:rPr>
    </w:lvl>
    <w:lvl w:ilvl="6" w:tplc="100A0001" w:tentative="1">
      <w:start w:val="1"/>
      <w:numFmt w:val="bullet"/>
      <w:lvlText w:val=""/>
      <w:lvlJc w:val="left"/>
      <w:pPr>
        <w:ind w:left="5400" w:hanging="360"/>
      </w:pPr>
      <w:rPr>
        <w:rFonts w:ascii="Symbol" w:hAnsi="Symbol" w:hint="default"/>
      </w:rPr>
    </w:lvl>
    <w:lvl w:ilvl="7" w:tplc="100A0003" w:tentative="1">
      <w:start w:val="1"/>
      <w:numFmt w:val="bullet"/>
      <w:lvlText w:val="o"/>
      <w:lvlJc w:val="left"/>
      <w:pPr>
        <w:ind w:left="6120" w:hanging="360"/>
      </w:pPr>
      <w:rPr>
        <w:rFonts w:ascii="Courier New" w:hAnsi="Courier New" w:cs="Courier New" w:hint="default"/>
      </w:rPr>
    </w:lvl>
    <w:lvl w:ilvl="8" w:tplc="100A0005" w:tentative="1">
      <w:start w:val="1"/>
      <w:numFmt w:val="bullet"/>
      <w:lvlText w:val=""/>
      <w:lvlJc w:val="left"/>
      <w:pPr>
        <w:ind w:left="6840" w:hanging="360"/>
      </w:pPr>
      <w:rPr>
        <w:rFonts w:ascii="Wingdings" w:hAnsi="Wingdings" w:hint="default"/>
      </w:rPr>
    </w:lvl>
  </w:abstractNum>
  <w:abstractNum w:abstractNumId="23">
    <w:nsid w:val="3DA2200F"/>
    <w:multiLevelType w:val="hybridMultilevel"/>
    <w:tmpl w:val="1D1AB4D4"/>
    <w:lvl w:ilvl="0" w:tplc="82D6CFCA">
      <w:start w:val="1"/>
      <w:numFmt w:val="bullet"/>
      <w:lvlText w:val=""/>
      <w:lvlJc w:val="left"/>
      <w:pPr>
        <w:ind w:left="786" w:hanging="360"/>
      </w:pPr>
      <w:rPr>
        <w:rFonts w:ascii="Wingdings" w:hAnsi="Wingdings" w:hint="default"/>
      </w:rPr>
    </w:lvl>
    <w:lvl w:ilvl="1" w:tplc="100A0003">
      <w:start w:val="1"/>
      <w:numFmt w:val="bullet"/>
      <w:lvlText w:val="o"/>
      <w:lvlJc w:val="left"/>
      <w:pPr>
        <w:ind w:left="1440" w:hanging="360"/>
      </w:pPr>
      <w:rPr>
        <w:rFonts w:ascii="Courier New" w:hAnsi="Courier New" w:cs="Courier New" w:hint="default"/>
      </w:rPr>
    </w:lvl>
    <w:lvl w:ilvl="2" w:tplc="100A0005">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4">
    <w:nsid w:val="554C17D3"/>
    <w:multiLevelType w:val="hybridMultilevel"/>
    <w:tmpl w:val="F4529292"/>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55FF64A9"/>
    <w:multiLevelType w:val="multilevel"/>
    <w:tmpl w:val="E87C9162"/>
    <w:lvl w:ilvl="0">
      <w:start w:val="1"/>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6">
    <w:nsid w:val="679B7DC1"/>
    <w:multiLevelType w:val="hybridMultilevel"/>
    <w:tmpl w:val="66D0D8B0"/>
    <w:lvl w:ilvl="0" w:tplc="82D6CFCA">
      <w:start w:val="1"/>
      <w:numFmt w:val="bullet"/>
      <w:lvlText w:val=""/>
      <w:lvlJc w:val="left"/>
      <w:pPr>
        <w:ind w:left="786" w:hanging="360"/>
      </w:pPr>
      <w:rPr>
        <w:rFonts w:ascii="Wingdings" w:hAnsi="Wingdings" w:hint="default"/>
      </w:rPr>
    </w:lvl>
    <w:lvl w:ilvl="1" w:tplc="100A0003">
      <w:start w:val="1"/>
      <w:numFmt w:val="bullet"/>
      <w:lvlText w:val="o"/>
      <w:lvlJc w:val="left"/>
      <w:pPr>
        <w:ind w:left="1440" w:hanging="360"/>
      </w:pPr>
      <w:rPr>
        <w:rFonts w:ascii="Courier New" w:hAnsi="Courier New" w:cs="Courier New" w:hint="default"/>
      </w:rPr>
    </w:lvl>
    <w:lvl w:ilvl="2" w:tplc="100A000D">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74F51ECE"/>
    <w:multiLevelType w:val="hybridMultilevel"/>
    <w:tmpl w:val="FA7626F4"/>
    <w:lvl w:ilvl="0" w:tplc="100A000D">
      <w:start w:val="1"/>
      <w:numFmt w:val="bullet"/>
      <w:lvlText w:val=""/>
      <w:lvlJc w:val="left"/>
      <w:pPr>
        <w:ind w:left="1776" w:hanging="360"/>
      </w:pPr>
      <w:rPr>
        <w:rFonts w:ascii="Wingdings" w:hAnsi="Wingdings" w:hint="default"/>
      </w:rPr>
    </w:lvl>
    <w:lvl w:ilvl="1" w:tplc="100A0003">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28">
    <w:nsid w:val="77C2257F"/>
    <w:multiLevelType w:val="hybridMultilevel"/>
    <w:tmpl w:val="E4149870"/>
    <w:lvl w:ilvl="0" w:tplc="100A0001">
      <w:start w:val="1"/>
      <w:numFmt w:val="bullet"/>
      <w:lvlText w:val=""/>
      <w:lvlJc w:val="left"/>
      <w:pPr>
        <w:ind w:left="1776" w:hanging="360"/>
      </w:pPr>
      <w:rPr>
        <w:rFonts w:ascii="Symbol" w:hAnsi="Symbol" w:hint="default"/>
      </w:rPr>
    </w:lvl>
    <w:lvl w:ilvl="1" w:tplc="100A0003">
      <w:start w:val="1"/>
      <w:numFmt w:val="bullet"/>
      <w:lvlText w:val="o"/>
      <w:lvlJc w:val="left"/>
      <w:pPr>
        <w:ind w:left="2496" w:hanging="360"/>
      </w:pPr>
      <w:rPr>
        <w:rFonts w:ascii="Courier New" w:hAnsi="Courier New" w:cs="Courier New" w:hint="default"/>
      </w:rPr>
    </w:lvl>
    <w:lvl w:ilvl="2" w:tplc="100A0005" w:tentative="1">
      <w:start w:val="1"/>
      <w:numFmt w:val="bullet"/>
      <w:lvlText w:val=""/>
      <w:lvlJc w:val="left"/>
      <w:pPr>
        <w:ind w:left="3216" w:hanging="360"/>
      </w:pPr>
      <w:rPr>
        <w:rFonts w:ascii="Wingdings" w:hAnsi="Wingdings" w:hint="default"/>
      </w:rPr>
    </w:lvl>
    <w:lvl w:ilvl="3" w:tplc="100A0001" w:tentative="1">
      <w:start w:val="1"/>
      <w:numFmt w:val="bullet"/>
      <w:lvlText w:val=""/>
      <w:lvlJc w:val="left"/>
      <w:pPr>
        <w:ind w:left="3936" w:hanging="360"/>
      </w:pPr>
      <w:rPr>
        <w:rFonts w:ascii="Symbol" w:hAnsi="Symbol" w:hint="default"/>
      </w:rPr>
    </w:lvl>
    <w:lvl w:ilvl="4" w:tplc="100A0003" w:tentative="1">
      <w:start w:val="1"/>
      <w:numFmt w:val="bullet"/>
      <w:lvlText w:val="o"/>
      <w:lvlJc w:val="left"/>
      <w:pPr>
        <w:ind w:left="4656" w:hanging="360"/>
      </w:pPr>
      <w:rPr>
        <w:rFonts w:ascii="Courier New" w:hAnsi="Courier New" w:cs="Courier New" w:hint="default"/>
      </w:rPr>
    </w:lvl>
    <w:lvl w:ilvl="5" w:tplc="100A0005" w:tentative="1">
      <w:start w:val="1"/>
      <w:numFmt w:val="bullet"/>
      <w:lvlText w:val=""/>
      <w:lvlJc w:val="left"/>
      <w:pPr>
        <w:ind w:left="5376" w:hanging="360"/>
      </w:pPr>
      <w:rPr>
        <w:rFonts w:ascii="Wingdings" w:hAnsi="Wingdings" w:hint="default"/>
      </w:rPr>
    </w:lvl>
    <w:lvl w:ilvl="6" w:tplc="100A0001" w:tentative="1">
      <w:start w:val="1"/>
      <w:numFmt w:val="bullet"/>
      <w:lvlText w:val=""/>
      <w:lvlJc w:val="left"/>
      <w:pPr>
        <w:ind w:left="6096" w:hanging="360"/>
      </w:pPr>
      <w:rPr>
        <w:rFonts w:ascii="Symbol" w:hAnsi="Symbol" w:hint="default"/>
      </w:rPr>
    </w:lvl>
    <w:lvl w:ilvl="7" w:tplc="100A0003" w:tentative="1">
      <w:start w:val="1"/>
      <w:numFmt w:val="bullet"/>
      <w:lvlText w:val="o"/>
      <w:lvlJc w:val="left"/>
      <w:pPr>
        <w:ind w:left="6816" w:hanging="360"/>
      </w:pPr>
      <w:rPr>
        <w:rFonts w:ascii="Courier New" w:hAnsi="Courier New" w:cs="Courier New" w:hint="default"/>
      </w:rPr>
    </w:lvl>
    <w:lvl w:ilvl="8" w:tplc="100A0005" w:tentative="1">
      <w:start w:val="1"/>
      <w:numFmt w:val="bullet"/>
      <w:lvlText w:val=""/>
      <w:lvlJc w:val="left"/>
      <w:pPr>
        <w:ind w:left="7536" w:hanging="360"/>
      </w:pPr>
      <w:rPr>
        <w:rFonts w:ascii="Wingdings" w:hAnsi="Wingdings" w:hint="default"/>
      </w:rPr>
    </w:lvl>
  </w:abstractNum>
  <w:abstractNum w:abstractNumId="29">
    <w:nsid w:val="7CBA40E3"/>
    <w:multiLevelType w:val="hybridMultilevel"/>
    <w:tmpl w:val="1E04F168"/>
    <w:lvl w:ilvl="0" w:tplc="100A000D">
      <w:start w:val="1"/>
      <w:numFmt w:val="bullet"/>
      <w:lvlText w:val=""/>
      <w:lvlJc w:val="left"/>
      <w:pPr>
        <w:ind w:left="1440" w:hanging="360"/>
      </w:pPr>
      <w:rPr>
        <w:rFonts w:ascii="Wingdings" w:hAnsi="Wingdings"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0">
    <w:nsid w:val="7D394197"/>
    <w:multiLevelType w:val="hybridMultilevel"/>
    <w:tmpl w:val="0AE8A48E"/>
    <w:lvl w:ilvl="0" w:tplc="29B69252">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2"/>
  </w:num>
  <w:num w:numId="4">
    <w:abstractNumId w:val="25"/>
  </w:num>
  <w:num w:numId="5">
    <w:abstractNumId w:val="17"/>
  </w:num>
  <w:num w:numId="6">
    <w:abstractNumId w:val="28"/>
  </w:num>
  <w:num w:numId="7">
    <w:abstractNumId w:val="21"/>
  </w:num>
  <w:num w:numId="8">
    <w:abstractNumId w:val="24"/>
  </w:num>
  <w:num w:numId="9">
    <w:abstractNumId w:val="30"/>
  </w:num>
  <w:num w:numId="10">
    <w:abstractNumId w:val="19"/>
  </w:num>
  <w:num w:numId="11">
    <w:abstractNumId w:val="12"/>
  </w:num>
  <w:num w:numId="12">
    <w:abstractNumId w:val="11"/>
  </w:num>
  <w:num w:numId="13">
    <w:abstractNumId w:val="16"/>
  </w:num>
  <w:num w:numId="14">
    <w:abstractNumId w:val="13"/>
  </w:num>
  <w:num w:numId="15">
    <w:abstractNumId w:val="15"/>
  </w:num>
  <w:num w:numId="16">
    <w:abstractNumId w:val="27"/>
  </w:num>
  <w:num w:numId="17">
    <w:abstractNumId w:val="29"/>
  </w:num>
  <w:num w:numId="18">
    <w:abstractNumId w:val="26"/>
  </w:num>
  <w:num w:numId="19">
    <w:abstractNumId w:val="10"/>
  </w:num>
  <w:num w:numId="20">
    <w:abstractNumId w:val="0"/>
  </w:num>
  <w:num w:numId="21">
    <w:abstractNumId w:val="1"/>
  </w:num>
  <w:num w:numId="22">
    <w:abstractNumId w:val="2"/>
  </w:num>
  <w:num w:numId="23">
    <w:abstractNumId w:val="3"/>
  </w:num>
  <w:num w:numId="24">
    <w:abstractNumId w:val="4"/>
  </w:num>
  <w:num w:numId="25">
    <w:abstractNumId w:val="5"/>
  </w:num>
  <w:num w:numId="26">
    <w:abstractNumId w:val="6"/>
  </w:num>
  <w:num w:numId="27">
    <w:abstractNumId w:val="7"/>
  </w:num>
  <w:num w:numId="28">
    <w:abstractNumId w:val="8"/>
  </w:num>
  <w:num w:numId="29">
    <w:abstractNumId w:val="9"/>
  </w:num>
  <w:num w:numId="30">
    <w:abstractNumId w:val="20"/>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3D3"/>
    <w:rsid w:val="00013816"/>
    <w:rsid w:val="0003109D"/>
    <w:rsid w:val="0004494B"/>
    <w:rsid w:val="00055CC7"/>
    <w:rsid w:val="00060275"/>
    <w:rsid w:val="000810E7"/>
    <w:rsid w:val="000F73C2"/>
    <w:rsid w:val="001009F5"/>
    <w:rsid w:val="00104E24"/>
    <w:rsid w:val="0011287C"/>
    <w:rsid w:val="001162FD"/>
    <w:rsid w:val="001535C5"/>
    <w:rsid w:val="001603E6"/>
    <w:rsid w:val="00167E1C"/>
    <w:rsid w:val="00177118"/>
    <w:rsid w:val="001F345D"/>
    <w:rsid w:val="002231FB"/>
    <w:rsid w:val="002316AF"/>
    <w:rsid w:val="00247EEA"/>
    <w:rsid w:val="002535EA"/>
    <w:rsid w:val="002676ED"/>
    <w:rsid w:val="0029553C"/>
    <w:rsid w:val="0029695C"/>
    <w:rsid w:val="002C0F76"/>
    <w:rsid w:val="00301AE6"/>
    <w:rsid w:val="0038459A"/>
    <w:rsid w:val="00387242"/>
    <w:rsid w:val="003C2959"/>
    <w:rsid w:val="00421949"/>
    <w:rsid w:val="00456B88"/>
    <w:rsid w:val="004634CD"/>
    <w:rsid w:val="004753B4"/>
    <w:rsid w:val="00511F99"/>
    <w:rsid w:val="00584C5E"/>
    <w:rsid w:val="005923D3"/>
    <w:rsid w:val="00651440"/>
    <w:rsid w:val="006734D0"/>
    <w:rsid w:val="006817BB"/>
    <w:rsid w:val="006C0D2B"/>
    <w:rsid w:val="006C5A8C"/>
    <w:rsid w:val="006D2266"/>
    <w:rsid w:val="00712C99"/>
    <w:rsid w:val="00737CF8"/>
    <w:rsid w:val="00774D1D"/>
    <w:rsid w:val="007929E1"/>
    <w:rsid w:val="007E1564"/>
    <w:rsid w:val="007E37EA"/>
    <w:rsid w:val="00856B7F"/>
    <w:rsid w:val="008B29C9"/>
    <w:rsid w:val="008B5E96"/>
    <w:rsid w:val="008F03B2"/>
    <w:rsid w:val="00932075"/>
    <w:rsid w:val="0093624B"/>
    <w:rsid w:val="00A16746"/>
    <w:rsid w:val="00A22654"/>
    <w:rsid w:val="00A869D4"/>
    <w:rsid w:val="00AC2C0C"/>
    <w:rsid w:val="00AD79E8"/>
    <w:rsid w:val="00AE100D"/>
    <w:rsid w:val="00AE3E94"/>
    <w:rsid w:val="00B1290F"/>
    <w:rsid w:val="00B34A3A"/>
    <w:rsid w:val="00B34E7E"/>
    <w:rsid w:val="00B54F2B"/>
    <w:rsid w:val="00BC7F4A"/>
    <w:rsid w:val="00BE7258"/>
    <w:rsid w:val="00C030D0"/>
    <w:rsid w:val="00C7442E"/>
    <w:rsid w:val="00CF385E"/>
    <w:rsid w:val="00D86B75"/>
    <w:rsid w:val="00DB78CF"/>
    <w:rsid w:val="00DC0358"/>
    <w:rsid w:val="00DE018C"/>
    <w:rsid w:val="00E10352"/>
    <w:rsid w:val="00E73200"/>
    <w:rsid w:val="00E80D52"/>
    <w:rsid w:val="00E9338D"/>
    <w:rsid w:val="00E95886"/>
    <w:rsid w:val="00F211B2"/>
    <w:rsid w:val="00F23510"/>
    <w:rsid w:val="00F66006"/>
    <w:rsid w:val="00F732CB"/>
    <w:rsid w:val="00F84620"/>
    <w:rsid w:val="00F92EEA"/>
    <w:rsid w:val="00FC5EFE"/>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A37FC0-3E09-4CEE-9EA6-2A0C979D1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6B7F"/>
  </w:style>
  <w:style w:type="paragraph" w:styleId="Ttulo1">
    <w:name w:val="heading 1"/>
    <w:basedOn w:val="Normal"/>
    <w:next w:val="Normal"/>
    <w:link w:val="Ttulo1Car"/>
    <w:uiPriority w:val="9"/>
    <w:qFormat/>
    <w:rsid w:val="008B29C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8B29C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5923D3"/>
    <w:pPr>
      <w:spacing w:after="0" w:line="240" w:lineRule="auto"/>
    </w:pPr>
  </w:style>
  <w:style w:type="paragraph" w:styleId="Prrafodelista">
    <w:name w:val="List Paragraph"/>
    <w:basedOn w:val="Normal"/>
    <w:uiPriority w:val="34"/>
    <w:qFormat/>
    <w:rsid w:val="004634CD"/>
    <w:pPr>
      <w:ind w:left="720"/>
      <w:contextualSpacing/>
    </w:pPr>
  </w:style>
  <w:style w:type="table" w:styleId="Tablaconcuadrcula">
    <w:name w:val="Table Grid"/>
    <w:basedOn w:val="Tablanormal"/>
    <w:uiPriority w:val="59"/>
    <w:rsid w:val="002676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5oscura-nfasis61">
    <w:name w:val="Tabla de cuadrícula 5 oscura - Énfasis 61"/>
    <w:basedOn w:val="Tablanormal"/>
    <w:uiPriority w:val="50"/>
    <w:rsid w:val="008B29C9"/>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character" w:customStyle="1" w:styleId="Ttulo1Car">
    <w:name w:val="Título 1 Car"/>
    <w:basedOn w:val="Fuentedeprrafopredeter"/>
    <w:link w:val="Ttulo1"/>
    <w:uiPriority w:val="9"/>
    <w:rsid w:val="008B29C9"/>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8B29C9"/>
    <w:rPr>
      <w:rFonts w:asciiTheme="majorHAnsi" w:eastAsiaTheme="majorEastAsia" w:hAnsiTheme="majorHAnsi" w:cstheme="majorBidi"/>
      <w:color w:val="365F91" w:themeColor="accent1" w:themeShade="BF"/>
      <w:sz w:val="26"/>
      <w:szCs w:val="26"/>
    </w:rPr>
  </w:style>
  <w:style w:type="character" w:styleId="Referenciaintensa">
    <w:name w:val="Intense Reference"/>
    <w:basedOn w:val="Fuentedeprrafopredeter"/>
    <w:uiPriority w:val="32"/>
    <w:qFormat/>
    <w:rsid w:val="008B29C9"/>
    <w:rPr>
      <w:b/>
      <w:bCs/>
      <w:smallCaps/>
      <w:color w:val="4F81BD" w:themeColor="accent1"/>
      <w:spacing w:val="5"/>
    </w:rPr>
  </w:style>
  <w:style w:type="character" w:styleId="nfasis">
    <w:name w:val="Emphasis"/>
    <w:basedOn w:val="Fuentedeprrafopredeter"/>
    <w:uiPriority w:val="20"/>
    <w:qFormat/>
    <w:rsid w:val="00F732CB"/>
    <w:rPr>
      <w:i/>
      <w:iCs/>
    </w:rPr>
  </w:style>
  <w:style w:type="paragraph" w:styleId="Puesto">
    <w:name w:val="Title"/>
    <w:basedOn w:val="Normal"/>
    <w:next w:val="Normal"/>
    <w:link w:val="PuestoCar"/>
    <w:uiPriority w:val="10"/>
    <w:qFormat/>
    <w:rsid w:val="002969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29695C"/>
    <w:rPr>
      <w:rFonts w:asciiTheme="majorHAnsi" w:eastAsiaTheme="majorEastAsia" w:hAnsiTheme="majorHAnsi" w:cstheme="majorBidi"/>
      <w:spacing w:val="-10"/>
      <w:kern w:val="28"/>
      <w:sz w:val="56"/>
      <w:szCs w:val="56"/>
    </w:rPr>
  </w:style>
  <w:style w:type="character" w:styleId="Referenciasutil">
    <w:name w:val="Subtle Reference"/>
    <w:basedOn w:val="Fuentedeprrafopredeter"/>
    <w:uiPriority w:val="31"/>
    <w:qFormat/>
    <w:rsid w:val="00F23510"/>
    <w:rPr>
      <w:smallCaps/>
      <w:color w:val="5A5A5A" w:themeColor="text1" w:themeTint="A5"/>
    </w:rPr>
  </w:style>
  <w:style w:type="paragraph" w:styleId="Citadestacada">
    <w:name w:val="Intense Quote"/>
    <w:basedOn w:val="Normal"/>
    <w:next w:val="Normal"/>
    <w:link w:val="CitadestacadaCar"/>
    <w:uiPriority w:val="30"/>
    <w:qFormat/>
    <w:rsid w:val="00F23510"/>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itadestacadaCar">
    <w:name w:val="Cita destacada Car"/>
    <w:basedOn w:val="Fuentedeprrafopredeter"/>
    <w:link w:val="Citadestacada"/>
    <w:uiPriority w:val="30"/>
    <w:rsid w:val="00F23510"/>
    <w:rPr>
      <w:i/>
      <w:iCs/>
      <w:color w:val="4F81BD" w:themeColor="accent1"/>
    </w:rPr>
  </w:style>
  <w:style w:type="paragraph" w:styleId="Textodeglobo">
    <w:name w:val="Balloon Text"/>
    <w:basedOn w:val="Normal"/>
    <w:link w:val="TextodegloboCar"/>
    <w:uiPriority w:val="99"/>
    <w:semiHidden/>
    <w:unhideWhenUsed/>
    <w:rsid w:val="00AE3E9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E3E94"/>
    <w:rPr>
      <w:rFonts w:ascii="Segoe UI" w:hAnsi="Segoe UI" w:cs="Segoe UI"/>
      <w:sz w:val="18"/>
      <w:szCs w:val="18"/>
    </w:rPr>
  </w:style>
  <w:style w:type="paragraph" w:customStyle="1" w:styleId="Estilo1">
    <w:name w:val="Estilo1"/>
    <w:basedOn w:val="Ttulo2"/>
    <w:link w:val="Estilo1Car"/>
    <w:qFormat/>
    <w:rsid w:val="00BC7F4A"/>
    <w:rPr>
      <w:rFonts w:asciiTheme="minorHAnsi" w:hAnsiTheme="minorHAnsi" w:cs="Arial"/>
      <w:color w:val="E36C0A" w:themeColor="accent6" w:themeShade="BF"/>
      <w:sz w:val="24"/>
      <w:szCs w:val="24"/>
    </w:rPr>
  </w:style>
  <w:style w:type="character" w:customStyle="1" w:styleId="Estilo1Car">
    <w:name w:val="Estilo1 Car"/>
    <w:basedOn w:val="Ttulo2Car"/>
    <w:link w:val="Estilo1"/>
    <w:rsid w:val="00BC7F4A"/>
    <w:rPr>
      <w:rFonts w:asciiTheme="majorHAnsi" w:eastAsiaTheme="majorEastAsia" w:hAnsiTheme="majorHAnsi" w:cs="Arial"/>
      <w:color w:val="E36C0A" w:themeColor="accent6" w:themeShade="BF"/>
      <w:sz w:val="24"/>
      <w:szCs w:val="24"/>
    </w:rPr>
  </w:style>
  <w:style w:type="table" w:customStyle="1" w:styleId="Tabladecuadrcula4-nfasis51">
    <w:name w:val="Tabla de cuadrícula 4 - Énfasis 51"/>
    <w:basedOn w:val="Tablanormal"/>
    <w:uiPriority w:val="49"/>
    <w:rsid w:val="001535C5"/>
    <w:pPr>
      <w:spacing w:after="0" w:line="240" w:lineRule="auto"/>
    </w:p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Mapadeldocumento">
    <w:name w:val="Document Map"/>
    <w:basedOn w:val="Normal"/>
    <w:link w:val="MapadeldocumentoCar"/>
    <w:uiPriority w:val="99"/>
    <w:semiHidden/>
    <w:unhideWhenUsed/>
    <w:rsid w:val="00167E1C"/>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67E1C"/>
    <w:rPr>
      <w:rFonts w:ascii="Tahoma" w:hAnsi="Tahoma" w:cs="Tahoma"/>
      <w:sz w:val="16"/>
      <w:szCs w:val="16"/>
    </w:rPr>
  </w:style>
  <w:style w:type="paragraph" w:customStyle="1" w:styleId="TableContents">
    <w:name w:val="Table Contents"/>
    <w:basedOn w:val="Normal"/>
    <w:rsid w:val="00511F99"/>
    <w:pPr>
      <w:widowControl w:val="0"/>
      <w:suppressLineNumbers/>
      <w:suppressAutoHyphens/>
      <w:spacing w:after="0" w:line="240" w:lineRule="auto"/>
    </w:pPr>
    <w:rPr>
      <w:rFonts w:ascii="Liberation Serif" w:eastAsia="Droid Sans Fallback" w:hAnsi="Liberation Serif" w:cs="FreeSans"/>
      <w:kern w:val="1"/>
      <w:sz w:val="24"/>
      <w:szCs w:val="24"/>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6EB041-7C38-4223-B6D7-CACD40313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13</Pages>
  <Words>1446</Words>
  <Characters>7957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9385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aidruzadel</dc:creator>
  <cp:lastModifiedBy>COCKY</cp:lastModifiedBy>
  <cp:revision>6</cp:revision>
  <cp:lastPrinted>2014-03-20T00:28:00Z</cp:lastPrinted>
  <dcterms:created xsi:type="dcterms:W3CDTF">2014-08-20T23:30:00Z</dcterms:created>
  <dcterms:modified xsi:type="dcterms:W3CDTF">2014-08-21T04:59:00Z</dcterms:modified>
</cp:coreProperties>
</file>